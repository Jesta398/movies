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6766" w:rsidRDefault="00DE2E88">
      <w:pPr>
        <w:spacing w:before="51" w:line="359" w:lineRule="auto"/>
        <w:ind w:left="776" w:right="80"/>
        <w:jc w:val="center"/>
        <w:rPr>
          <w:sz w:val="36"/>
          <w:szCs w:val="36"/>
        </w:rPr>
      </w:pPr>
      <w:bookmarkStart w:id="0" w:name="_GoBack"/>
      <w:bookmarkEnd w:id="0"/>
      <w:r>
        <w:rPr>
          <w:b/>
          <w:sz w:val="36"/>
          <w:szCs w:val="36"/>
        </w:rPr>
        <w:t>IOTBASED PASSENGER CONTROLAND OPTIMAL PATHANALYSIS IN SMARTCITIES</w:t>
      </w:r>
    </w:p>
    <w:p w:rsidR="00726766" w:rsidRDefault="00726766">
      <w:pPr>
        <w:spacing w:line="200" w:lineRule="exact"/>
      </w:pPr>
    </w:p>
    <w:p w:rsidR="00726766" w:rsidRDefault="00726766">
      <w:pPr>
        <w:spacing w:line="200" w:lineRule="exact"/>
      </w:pPr>
    </w:p>
    <w:p w:rsidR="00726766" w:rsidRDefault="00726766">
      <w:pPr>
        <w:spacing w:before="5" w:line="280" w:lineRule="exact"/>
        <w:rPr>
          <w:sz w:val="28"/>
          <w:szCs w:val="28"/>
        </w:rPr>
      </w:pPr>
    </w:p>
    <w:p w:rsidR="00726766" w:rsidRDefault="00DE2E88">
      <w:pPr>
        <w:ind w:left="3557" w:right="2892"/>
        <w:jc w:val="center"/>
        <w:rPr>
          <w:sz w:val="32"/>
          <w:szCs w:val="32"/>
        </w:rPr>
      </w:pPr>
      <w:r>
        <w:rPr>
          <w:b/>
          <w:w w:val="99"/>
          <w:sz w:val="32"/>
          <w:szCs w:val="32"/>
        </w:rPr>
        <w:t>A</w:t>
      </w:r>
      <w:r>
        <w:rPr>
          <w:b/>
          <w:sz w:val="32"/>
          <w:szCs w:val="32"/>
        </w:rPr>
        <w:t xml:space="preserve"> </w:t>
      </w:r>
      <w:r>
        <w:rPr>
          <w:b/>
          <w:w w:val="99"/>
          <w:sz w:val="32"/>
          <w:szCs w:val="32"/>
        </w:rPr>
        <w:t>Project</w:t>
      </w:r>
      <w:r>
        <w:rPr>
          <w:b/>
          <w:sz w:val="32"/>
          <w:szCs w:val="32"/>
        </w:rPr>
        <w:t xml:space="preserve"> </w:t>
      </w:r>
      <w:r>
        <w:rPr>
          <w:b/>
          <w:w w:val="99"/>
          <w:sz w:val="32"/>
          <w:szCs w:val="32"/>
        </w:rPr>
        <w:t>Report</w:t>
      </w:r>
    </w:p>
    <w:p w:rsidR="00726766" w:rsidRDefault="00726766">
      <w:pPr>
        <w:spacing w:before="3" w:line="140" w:lineRule="exact"/>
        <w:rPr>
          <w:sz w:val="15"/>
          <w:szCs w:val="15"/>
        </w:rPr>
      </w:pPr>
    </w:p>
    <w:p w:rsidR="00726766" w:rsidRDefault="00726766">
      <w:pPr>
        <w:spacing w:line="200" w:lineRule="exact"/>
      </w:pPr>
    </w:p>
    <w:p w:rsidR="00726766" w:rsidRDefault="00726766">
      <w:pPr>
        <w:spacing w:line="200" w:lineRule="exact"/>
      </w:pPr>
    </w:p>
    <w:p w:rsidR="00726766" w:rsidRDefault="00DE2E88">
      <w:pPr>
        <w:ind w:left="1150" w:right="542"/>
        <w:jc w:val="center"/>
        <w:rPr>
          <w:sz w:val="28"/>
          <w:szCs w:val="28"/>
        </w:rPr>
      </w:pPr>
      <w:r>
        <w:rPr>
          <w:b/>
          <w:i/>
          <w:sz w:val="28"/>
          <w:szCs w:val="28"/>
        </w:rPr>
        <w:t>Submitted in partial fulfillment for the award of the degree of</w:t>
      </w:r>
    </w:p>
    <w:p w:rsidR="00726766" w:rsidRDefault="00726766">
      <w:pPr>
        <w:spacing w:line="200" w:lineRule="exact"/>
      </w:pPr>
    </w:p>
    <w:p w:rsidR="00726766" w:rsidRDefault="00726766">
      <w:pPr>
        <w:spacing w:line="200" w:lineRule="exact"/>
      </w:pPr>
    </w:p>
    <w:p w:rsidR="00726766" w:rsidRDefault="00726766">
      <w:pPr>
        <w:spacing w:before="2" w:line="240" w:lineRule="exact"/>
        <w:rPr>
          <w:sz w:val="24"/>
          <w:szCs w:val="24"/>
        </w:rPr>
      </w:pPr>
    </w:p>
    <w:p w:rsidR="00726766" w:rsidRDefault="00DE2E88">
      <w:pPr>
        <w:ind w:left="2395" w:right="1635"/>
        <w:jc w:val="center"/>
        <w:rPr>
          <w:sz w:val="32"/>
          <w:szCs w:val="32"/>
        </w:rPr>
      </w:pPr>
      <w:r>
        <w:rPr>
          <w:b/>
          <w:w w:val="99"/>
          <w:sz w:val="32"/>
          <w:szCs w:val="32"/>
        </w:rPr>
        <w:t>BACHELOR</w:t>
      </w:r>
      <w:r>
        <w:rPr>
          <w:b/>
          <w:sz w:val="32"/>
          <w:szCs w:val="32"/>
        </w:rPr>
        <w:t xml:space="preserve"> </w:t>
      </w:r>
      <w:r>
        <w:rPr>
          <w:b/>
          <w:w w:val="99"/>
          <w:sz w:val="32"/>
          <w:szCs w:val="32"/>
        </w:rPr>
        <w:t>OF</w:t>
      </w:r>
      <w:r>
        <w:rPr>
          <w:b/>
          <w:sz w:val="32"/>
          <w:szCs w:val="32"/>
        </w:rPr>
        <w:t xml:space="preserve"> </w:t>
      </w:r>
      <w:r>
        <w:rPr>
          <w:b/>
          <w:w w:val="99"/>
          <w:sz w:val="32"/>
          <w:szCs w:val="32"/>
        </w:rPr>
        <w:t>TECHNOLOGY</w:t>
      </w:r>
    </w:p>
    <w:p w:rsidR="00726766" w:rsidRDefault="00726766">
      <w:pPr>
        <w:spacing w:before="13" w:line="260" w:lineRule="exact"/>
        <w:rPr>
          <w:sz w:val="26"/>
          <w:szCs w:val="26"/>
        </w:rPr>
      </w:pPr>
    </w:p>
    <w:p w:rsidR="00726766" w:rsidRDefault="00DE2E88">
      <w:pPr>
        <w:ind w:left="4703" w:right="3873"/>
        <w:jc w:val="center"/>
        <w:rPr>
          <w:sz w:val="24"/>
          <w:szCs w:val="24"/>
        </w:rPr>
      </w:pPr>
      <w:r>
        <w:rPr>
          <w:b/>
          <w:sz w:val="24"/>
          <w:szCs w:val="24"/>
        </w:rPr>
        <w:t>In</w:t>
      </w:r>
    </w:p>
    <w:p w:rsidR="00726766" w:rsidRDefault="00DE2E88">
      <w:pPr>
        <w:spacing w:line="280" w:lineRule="exact"/>
        <w:ind w:left="2274" w:right="1161"/>
        <w:jc w:val="center"/>
        <w:rPr>
          <w:sz w:val="28"/>
          <w:szCs w:val="28"/>
        </w:rPr>
      </w:pPr>
      <w:r>
        <w:rPr>
          <w:b/>
          <w:position w:val="-1"/>
          <w:sz w:val="28"/>
          <w:szCs w:val="28"/>
        </w:rPr>
        <w:t>COMPUTER SCIENCE &amp; ENGINEERING</w:t>
      </w:r>
    </w:p>
    <w:p w:rsidR="00726766" w:rsidRDefault="00DE2E88">
      <w:pPr>
        <w:spacing w:line="360" w:lineRule="exact"/>
        <w:ind w:left="3827" w:right="2713"/>
        <w:jc w:val="center"/>
        <w:rPr>
          <w:sz w:val="28"/>
          <w:szCs w:val="28"/>
        </w:rPr>
      </w:pPr>
      <w:r>
        <w:rPr>
          <w:position w:val="-1"/>
          <w:sz w:val="28"/>
          <w:szCs w:val="28"/>
        </w:rPr>
        <w:t>(VII</w:t>
      </w:r>
      <w:proofErr w:type="spellStart"/>
      <w:r>
        <w:rPr>
          <w:position w:val="12"/>
          <w:sz w:val="23"/>
          <w:szCs w:val="23"/>
        </w:rPr>
        <w:t>th</w:t>
      </w:r>
      <w:proofErr w:type="spellEnd"/>
      <w:r>
        <w:rPr>
          <w:position w:val="12"/>
          <w:sz w:val="23"/>
          <w:szCs w:val="23"/>
        </w:rPr>
        <w:t xml:space="preserve"> </w:t>
      </w:r>
      <w:r>
        <w:rPr>
          <w:position w:val="-1"/>
          <w:sz w:val="28"/>
          <w:szCs w:val="28"/>
        </w:rPr>
        <w:t>SEMESTER)</w:t>
      </w:r>
    </w:p>
    <w:p w:rsidR="00726766" w:rsidRDefault="00DE2E88">
      <w:pPr>
        <w:spacing w:before="4"/>
        <w:ind w:left="3951" w:right="2839"/>
        <w:jc w:val="center"/>
        <w:rPr>
          <w:sz w:val="28"/>
          <w:szCs w:val="28"/>
        </w:rPr>
      </w:pPr>
      <w:r>
        <w:rPr>
          <w:sz w:val="28"/>
          <w:szCs w:val="28"/>
        </w:rPr>
        <w:t>2016- 2020 Batch</w:t>
      </w:r>
    </w:p>
    <w:p w:rsidR="00726766" w:rsidRDefault="00726766">
      <w:pPr>
        <w:spacing w:before="14" w:line="260" w:lineRule="exact"/>
        <w:rPr>
          <w:sz w:val="26"/>
          <w:szCs w:val="26"/>
        </w:rPr>
      </w:pPr>
    </w:p>
    <w:p w:rsidR="00726766" w:rsidRDefault="00DE2E88">
      <w:pPr>
        <w:ind w:left="513" w:right="122"/>
        <w:jc w:val="center"/>
        <w:rPr>
          <w:sz w:val="32"/>
          <w:szCs w:val="32"/>
        </w:rPr>
      </w:pPr>
      <w:r>
        <w:rPr>
          <w:b/>
          <w:w w:val="99"/>
          <w:sz w:val="32"/>
          <w:szCs w:val="32"/>
        </w:rPr>
        <w:t>APJ</w:t>
      </w:r>
      <w:r>
        <w:rPr>
          <w:b/>
          <w:sz w:val="32"/>
          <w:szCs w:val="32"/>
        </w:rPr>
        <w:t xml:space="preserve"> </w:t>
      </w:r>
      <w:r>
        <w:rPr>
          <w:b/>
          <w:w w:val="99"/>
          <w:sz w:val="32"/>
          <w:szCs w:val="32"/>
        </w:rPr>
        <w:t>ABDUL</w:t>
      </w:r>
      <w:r>
        <w:rPr>
          <w:b/>
          <w:sz w:val="32"/>
          <w:szCs w:val="32"/>
        </w:rPr>
        <w:t xml:space="preserve"> </w:t>
      </w:r>
      <w:r>
        <w:rPr>
          <w:b/>
          <w:w w:val="99"/>
          <w:sz w:val="32"/>
          <w:szCs w:val="32"/>
        </w:rPr>
        <w:t>KALAM</w:t>
      </w:r>
      <w:r>
        <w:rPr>
          <w:b/>
          <w:sz w:val="32"/>
          <w:szCs w:val="32"/>
        </w:rPr>
        <w:t xml:space="preserve"> </w:t>
      </w:r>
      <w:r>
        <w:rPr>
          <w:b/>
          <w:w w:val="99"/>
          <w:sz w:val="32"/>
          <w:szCs w:val="32"/>
        </w:rPr>
        <w:t>TECHNOLOGICAL</w:t>
      </w:r>
      <w:r>
        <w:rPr>
          <w:b/>
          <w:sz w:val="32"/>
          <w:szCs w:val="32"/>
        </w:rPr>
        <w:t xml:space="preserve"> </w:t>
      </w:r>
      <w:r>
        <w:rPr>
          <w:b/>
          <w:w w:val="99"/>
          <w:sz w:val="32"/>
          <w:szCs w:val="32"/>
        </w:rPr>
        <w:t>UNIVERSITY</w:t>
      </w:r>
    </w:p>
    <w:p w:rsidR="00726766" w:rsidRDefault="00726766">
      <w:pPr>
        <w:spacing w:before="3" w:line="160" w:lineRule="exact"/>
        <w:rPr>
          <w:sz w:val="17"/>
          <w:szCs w:val="17"/>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ind w:left="4706" w:right="3816"/>
        <w:jc w:val="center"/>
        <w:rPr>
          <w:sz w:val="24"/>
          <w:szCs w:val="24"/>
        </w:rPr>
      </w:pPr>
      <w:r>
        <w:rPr>
          <w:b/>
          <w:sz w:val="24"/>
          <w:szCs w:val="24"/>
        </w:rPr>
        <w:t>By</w:t>
      </w:r>
    </w:p>
    <w:p w:rsidR="00726766" w:rsidRDefault="00726766">
      <w:pPr>
        <w:spacing w:before="1" w:line="280" w:lineRule="exact"/>
        <w:rPr>
          <w:sz w:val="28"/>
          <w:szCs w:val="28"/>
        </w:rPr>
      </w:pPr>
    </w:p>
    <w:p w:rsidR="00726766" w:rsidRDefault="00DE2E88">
      <w:pPr>
        <w:spacing w:line="359" w:lineRule="auto"/>
        <w:ind w:left="1320" w:right="690" w:firstLine="5"/>
        <w:rPr>
          <w:sz w:val="32"/>
          <w:szCs w:val="32"/>
        </w:rPr>
      </w:pPr>
      <w:r>
        <w:rPr>
          <w:b/>
          <w:w w:val="99"/>
          <w:sz w:val="32"/>
          <w:szCs w:val="32"/>
        </w:rPr>
        <w:t>DELNA</w:t>
      </w:r>
      <w:r>
        <w:rPr>
          <w:b/>
          <w:sz w:val="32"/>
          <w:szCs w:val="32"/>
        </w:rPr>
        <w:t xml:space="preserve"> </w:t>
      </w:r>
      <w:r>
        <w:rPr>
          <w:b/>
          <w:w w:val="99"/>
          <w:sz w:val="32"/>
          <w:szCs w:val="32"/>
        </w:rPr>
        <w:t>T</w:t>
      </w:r>
      <w:r>
        <w:rPr>
          <w:b/>
          <w:sz w:val="32"/>
          <w:szCs w:val="32"/>
        </w:rPr>
        <w:t xml:space="preserve"> </w:t>
      </w:r>
      <w:r>
        <w:rPr>
          <w:b/>
          <w:w w:val="99"/>
          <w:sz w:val="32"/>
          <w:szCs w:val="32"/>
        </w:rPr>
        <w:t>D</w:t>
      </w:r>
      <w:r>
        <w:rPr>
          <w:b/>
          <w:sz w:val="32"/>
          <w:szCs w:val="32"/>
        </w:rPr>
        <w:t xml:space="preserve">                                  </w:t>
      </w:r>
      <w:proofErr w:type="gramStart"/>
      <w:r>
        <w:rPr>
          <w:b/>
          <w:sz w:val="32"/>
          <w:szCs w:val="32"/>
        </w:rPr>
        <w:t xml:space="preserve">   </w:t>
      </w:r>
      <w:r>
        <w:rPr>
          <w:b/>
          <w:w w:val="99"/>
          <w:sz w:val="32"/>
          <w:szCs w:val="32"/>
        </w:rPr>
        <w:t>(</w:t>
      </w:r>
      <w:proofErr w:type="gramEnd"/>
      <w:r>
        <w:rPr>
          <w:b/>
          <w:w w:val="99"/>
          <w:sz w:val="32"/>
          <w:szCs w:val="32"/>
        </w:rPr>
        <w:t>SHR16CS031) DHANYA</w:t>
      </w:r>
      <w:r>
        <w:rPr>
          <w:b/>
          <w:sz w:val="32"/>
          <w:szCs w:val="32"/>
        </w:rPr>
        <w:t xml:space="preserve"> </w:t>
      </w:r>
      <w:r>
        <w:rPr>
          <w:b/>
          <w:w w:val="99"/>
          <w:sz w:val="32"/>
          <w:szCs w:val="32"/>
        </w:rPr>
        <w:t>P</w:t>
      </w:r>
      <w:r>
        <w:rPr>
          <w:b/>
          <w:sz w:val="32"/>
          <w:szCs w:val="32"/>
        </w:rPr>
        <w:t xml:space="preserve"> </w:t>
      </w:r>
      <w:r>
        <w:rPr>
          <w:b/>
          <w:w w:val="99"/>
          <w:sz w:val="32"/>
          <w:szCs w:val="32"/>
        </w:rPr>
        <w:t>PAULY</w:t>
      </w:r>
      <w:r>
        <w:rPr>
          <w:b/>
          <w:sz w:val="32"/>
          <w:szCs w:val="32"/>
        </w:rPr>
        <w:t xml:space="preserve">                       </w:t>
      </w:r>
      <w:r>
        <w:rPr>
          <w:b/>
          <w:w w:val="99"/>
          <w:sz w:val="32"/>
          <w:szCs w:val="32"/>
        </w:rPr>
        <w:t>(SHR16CS032) DONA</w:t>
      </w:r>
      <w:r>
        <w:rPr>
          <w:b/>
          <w:sz w:val="32"/>
          <w:szCs w:val="32"/>
        </w:rPr>
        <w:t xml:space="preserve"> </w:t>
      </w:r>
      <w:r>
        <w:rPr>
          <w:b/>
          <w:w w:val="99"/>
          <w:sz w:val="32"/>
          <w:szCs w:val="32"/>
        </w:rPr>
        <w:t>JOHNSON</w:t>
      </w:r>
      <w:r>
        <w:rPr>
          <w:b/>
          <w:sz w:val="32"/>
          <w:szCs w:val="32"/>
        </w:rPr>
        <w:t xml:space="preserve">                           </w:t>
      </w:r>
      <w:r>
        <w:rPr>
          <w:b/>
          <w:w w:val="94"/>
          <w:sz w:val="32"/>
          <w:szCs w:val="32"/>
        </w:rPr>
        <w:t xml:space="preserve">(SHR16CS033) </w:t>
      </w:r>
      <w:r>
        <w:rPr>
          <w:b/>
          <w:w w:val="99"/>
          <w:sz w:val="32"/>
          <w:szCs w:val="32"/>
        </w:rPr>
        <w:t>JESTA</w:t>
      </w:r>
      <w:r>
        <w:rPr>
          <w:b/>
          <w:sz w:val="32"/>
          <w:szCs w:val="32"/>
        </w:rPr>
        <w:t xml:space="preserve"> </w:t>
      </w:r>
      <w:r>
        <w:rPr>
          <w:b/>
          <w:w w:val="99"/>
          <w:sz w:val="32"/>
          <w:szCs w:val="32"/>
        </w:rPr>
        <w:t>JOSE</w:t>
      </w:r>
      <w:r>
        <w:rPr>
          <w:b/>
          <w:sz w:val="32"/>
          <w:szCs w:val="32"/>
        </w:rPr>
        <w:t xml:space="preserve">                                    </w:t>
      </w:r>
      <w:r>
        <w:rPr>
          <w:b/>
          <w:w w:val="99"/>
          <w:sz w:val="32"/>
          <w:szCs w:val="32"/>
        </w:rPr>
        <w:t>(SHR16CS048)</w:t>
      </w:r>
    </w:p>
    <w:p w:rsidR="00726766" w:rsidRDefault="00726766">
      <w:pPr>
        <w:spacing w:before="9" w:line="180" w:lineRule="exact"/>
        <w:rPr>
          <w:sz w:val="18"/>
          <w:szCs w:val="18"/>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67556B">
      <w:pPr>
        <w:ind w:left="176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4pt;height:87pt">
            <v:imagedata r:id="rId7" o:title=""/>
          </v:shape>
        </w:pict>
      </w:r>
    </w:p>
    <w:p w:rsidR="00726766" w:rsidRDefault="00726766">
      <w:pPr>
        <w:spacing w:before="10" w:line="120" w:lineRule="exact"/>
        <w:rPr>
          <w:sz w:val="13"/>
          <w:szCs w:val="13"/>
        </w:rPr>
      </w:pPr>
    </w:p>
    <w:p w:rsidR="00726766" w:rsidRDefault="00726766">
      <w:pPr>
        <w:spacing w:line="200" w:lineRule="exact"/>
      </w:pPr>
    </w:p>
    <w:p w:rsidR="00726766" w:rsidRDefault="00726766">
      <w:pPr>
        <w:spacing w:line="200" w:lineRule="exact"/>
      </w:pPr>
    </w:p>
    <w:p w:rsidR="00726766" w:rsidRDefault="00DE2E88">
      <w:pPr>
        <w:ind w:left="3694" w:right="3291"/>
        <w:jc w:val="center"/>
        <w:rPr>
          <w:sz w:val="28"/>
          <w:szCs w:val="28"/>
        </w:rPr>
        <w:sectPr w:rsidR="00726766">
          <w:pgSz w:w="11900" w:h="16860"/>
          <w:pgMar w:top="1100" w:right="1340" w:bottom="280" w:left="1680" w:header="720" w:footer="720" w:gutter="0"/>
          <w:cols w:space="720"/>
        </w:sectPr>
      </w:pPr>
      <w:r>
        <w:rPr>
          <w:sz w:val="28"/>
          <w:szCs w:val="28"/>
        </w:rPr>
        <w:t>November 2019</w:t>
      </w:r>
    </w:p>
    <w:p w:rsidR="00726766" w:rsidRDefault="00726766">
      <w:pPr>
        <w:spacing w:line="200" w:lineRule="exact"/>
      </w:pPr>
    </w:p>
    <w:p w:rsidR="00726766" w:rsidRDefault="00726766">
      <w:pPr>
        <w:spacing w:before="5" w:line="240" w:lineRule="exact"/>
        <w:rPr>
          <w:sz w:val="24"/>
          <w:szCs w:val="24"/>
        </w:rPr>
      </w:pPr>
    </w:p>
    <w:p w:rsidR="00726766" w:rsidRDefault="00DE2E88">
      <w:pPr>
        <w:spacing w:before="18"/>
        <w:ind w:left="431" w:right="278"/>
        <w:jc w:val="center"/>
        <w:rPr>
          <w:sz w:val="32"/>
          <w:szCs w:val="32"/>
        </w:rPr>
      </w:pPr>
      <w:r>
        <w:rPr>
          <w:b/>
          <w:w w:val="99"/>
          <w:sz w:val="32"/>
          <w:szCs w:val="32"/>
        </w:rPr>
        <w:t>DEPARTMENT</w:t>
      </w:r>
      <w:r>
        <w:rPr>
          <w:b/>
          <w:sz w:val="32"/>
          <w:szCs w:val="32"/>
        </w:rPr>
        <w:t xml:space="preserve"> </w:t>
      </w:r>
      <w:r>
        <w:rPr>
          <w:b/>
          <w:w w:val="99"/>
          <w:sz w:val="32"/>
          <w:szCs w:val="32"/>
        </w:rPr>
        <w:t>OF</w:t>
      </w:r>
      <w:r>
        <w:rPr>
          <w:b/>
          <w:sz w:val="32"/>
          <w:szCs w:val="32"/>
        </w:rPr>
        <w:t xml:space="preserve"> </w:t>
      </w:r>
      <w:r>
        <w:rPr>
          <w:b/>
          <w:w w:val="99"/>
          <w:sz w:val="32"/>
          <w:szCs w:val="32"/>
        </w:rPr>
        <w:t>COMPUTER</w:t>
      </w:r>
      <w:r>
        <w:rPr>
          <w:b/>
          <w:sz w:val="32"/>
          <w:szCs w:val="32"/>
        </w:rPr>
        <w:t xml:space="preserve"> </w:t>
      </w:r>
      <w:r>
        <w:rPr>
          <w:b/>
          <w:w w:val="99"/>
          <w:sz w:val="32"/>
          <w:szCs w:val="32"/>
        </w:rPr>
        <w:t>SCIENCE</w:t>
      </w:r>
      <w:r>
        <w:rPr>
          <w:b/>
          <w:sz w:val="32"/>
          <w:szCs w:val="32"/>
        </w:rPr>
        <w:t xml:space="preserve"> </w:t>
      </w:r>
      <w:r>
        <w:rPr>
          <w:b/>
          <w:w w:val="99"/>
          <w:sz w:val="32"/>
          <w:szCs w:val="32"/>
        </w:rPr>
        <w:t>&amp;</w:t>
      </w:r>
      <w:r>
        <w:rPr>
          <w:b/>
          <w:sz w:val="32"/>
          <w:szCs w:val="32"/>
        </w:rPr>
        <w:t xml:space="preserve"> </w:t>
      </w:r>
      <w:r>
        <w:rPr>
          <w:b/>
          <w:w w:val="99"/>
          <w:sz w:val="32"/>
          <w:szCs w:val="32"/>
        </w:rPr>
        <w:t>ENGINEERING</w:t>
      </w:r>
    </w:p>
    <w:p w:rsidR="00726766" w:rsidRDefault="00726766">
      <w:pPr>
        <w:spacing w:before="13" w:line="280" w:lineRule="exact"/>
        <w:rPr>
          <w:sz w:val="28"/>
          <w:szCs w:val="28"/>
        </w:rPr>
      </w:pPr>
    </w:p>
    <w:p w:rsidR="00726766" w:rsidRDefault="00DE2E88">
      <w:pPr>
        <w:spacing w:line="348" w:lineRule="auto"/>
        <w:ind w:left="755" w:right="596"/>
        <w:jc w:val="center"/>
        <w:rPr>
          <w:sz w:val="28"/>
          <w:szCs w:val="28"/>
        </w:rPr>
      </w:pPr>
      <w:r>
        <w:rPr>
          <w:b/>
          <w:sz w:val="28"/>
          <w:szCs w:val="28"/>
        </w:rPr>
        <w:t>SAHRDAYA COLLEGE OF ENGINEERING AND TECHNOLOGY KODAKARA, THRISSUR</w:t>
      </w: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before="10" w:line="240" w:lineRule="exact"/>
        <w:rPr>
          <w:sz w:val="24"/>
          <w:szCs w:val="24"/>
        </w:rPr>
      </w:pPr>
    </w:p>
    <w:p w:rsidR="00726766" w:rsidRDefault="0067556B">
      <w:pPr>
        <w:ind w:left="2565"/>
      </w:pPr>
      <w:r>
        <w:pict>
          <v:shape id="_x0000_i1026" type="#_x0000_t75" style="width:234pt;height:63.6pt">
            <v:imagedata r:id="rId8" o:title=""/>
          </v:shape>
        </w:pict>
      </w:r>
    </w:p>
    <w:p w:rsidR="00726766" w:rsidRDefault="00726766">
      <w:pPr>
        <w:spacing w:before="8" w:line="120" w:lineRule="exact"/>
        <w:rPr>
          <w:sz w:val="12"/>
          <w:szCs w:val="12"/>
        </w:rPr>
      </w:pPr>
    </w:p>
    <w:p w:rsidR="00726766" w:rsidRDefault="00726766">
      <w:pPr>
        <w:spacing w:line="200" w:lineRule="exact"/>
      </w:pPr>
    </w:p>
    <w:p w:rsidR="00726766" w:rsidRDefault="00726766">
      <w:pPr>
        <w:spacing w:line="200" w:lineRule="exact"/>
      </w:pPr>
    </w:p>
    <w:p w:rsidR="00726766" w:rsidRDefault="00DE2E88">
      <w:pPr>
        <w:ind w:left="2939" w:right="2763"/>
        <w:jc w:val="center"/>
        <w:rPr>
          <w:sz w:val="32"/>
          <w:szCs w:val="32"/>
        </w:rPr>
      </w:pPr>
      <w:r>
        <w:rPr>
          <w:b/>
          <w:w w:val="99"/>
          <w:sz w:val="32"/>
          <w:szCs w:val="32"/>
        </w:rPr>
        <w:t>BONAFIDE</w:t>
      </w:r>
      <w:r>
        <w:rPr>
          <w:b/>
          <w:sz w:val="32"/>
          <w:szCs w:val="32"/>
        </w:rPr>
        <w:t xml:space="preserve"> </w:t>
      </w:r>
      <w:r>
        <w:rPr>
          <w:b/>
          <w:w w:val="99"/>
          <w:sz w:val="32"/>
          <w:szCs w:val="32"/>
        </w:rPr>
        <w:t>CERTIFICATE</w:t>
      </w:r>
    </w:p>
    <w:p w:rsidR="00726766" w:rsidRDefault="00726766">
      <w:pPr>
        <w:spacing w:before="3" w:line="180" w:lineRule="exact"/>
        <w:rPr>
          <w:sz w:val="18"/>
          <w:szCs w:val="18"/>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line="353" w:lineRule="auto"/>
        <w:ind w:left="141" w:right="53"/>
        <w:jc w:val="both"/>
        <w:rPr>
          <w:sz w:val="28"/>
          <w:szCs w:val="28"/>
        </w:rPr>
      </w:pPr>
      <w:r>
        <w:rPr>
          <w:sz w:val="28"/>
          <w:szCs w:val="28"/>
        </w:rPr>
        <w:t xml:space="preserve">This   is   to   certify  that  the  project   report   titled”  </w:t>
      </w:r>
      <w:r>
        <w:rPr>
          <w:b/>
          <w:position w:val="1"/>
          <w:sz w:val="28"/>
          <w:szCs w:val="28"/>
        </w:rPr>
        <w:t xml:space="preserve">IOT    BASED    PASSENGER CONTROL AND OPTIMAL PATH ANALYSIS IN SMART CITIES  </w:t>
      </w:r>
      <w:r>
        <w:rPr>
          <w:sz w:val="28"/>
          <w:szCs w:val="28"/>
        </w:rPr>
        <w:t xml:space="preserve">is the </w:t>
      </w:r>
      <w:proofErr w:type="spellStart"/>
      <w:r>
        <w:rPr>
          <w:sz w:val="28"/>
          <w:szCs w:val="28"/>
        </w:rPr>
        <w:t>bonafide</w:t>
      </w:r>
      <w:proofErr w:type="spellEnd"/>
      <w:r>
        <w:rPr>
          <w:sz w:val="28"/>
          <w:szCs w:val="28"/>
        </w:rPr>
        <w:t xml:space="preserve"> work  of  </w:t>
      </w:r>
      <w:r>
        <w:rPr>
          <w:b/>
          <w:sz w:val="28"/>
          <w:szCs w:val="28"/>
        </w:rPr>
        <w:t xml:space="preserve">“DELNA  T.D  (SHR16CS031),  DHANYA  P  PAULY  (SHR16CS032), DONA JOHNSON (SHR16CS033), JESTA JOSE(SHR16CS048)”  </w:t>
      </w:r>
      <w:r>
        <w:rPr>
          <w:sz w:val="28"/>
          <w:szCs w:val="28"/>
        </w:rPr>
        <w:t>during   their VII</w:t>
      </w:r>
      <w:proofErr w:type="spellStart"/>
      <w:r>
        <w:rPr>
          <w:position w:val="13"/>
          <w:sz w:val="23"/>
          <w:szCs w:val="23"/>
        </w:rPr>
        <w:t>th</w:t>
      </w:r>
      <w:proofErr w:type="spellEnd"/>
      <w:r>
        <w:rPr>
          <w:position w:val="13"/>
          <w:sz w:val="23"/>
          <w:szCs w:val="23"/>
        </w:rPr>
        <w:t xml:space="preserve">  </w:t>
      </w:r>
      <w:r>
        <w:rPr>
          <w:sz w:val="28"/>
          <w:szCs w:val="28"/>
        </w:rPr>
        <w:t>semester  BTech  in  partial  fulfillment  of   the requirements of the University of KTU, under our supervision.</w:t>
      </w:r>
    </w:p>
    <w:p w:rsidR="00726766" w:rsidRDefault="00726766">
      <w:pPr>
        <w:spacing w:before="7" w:line="180" w:lineRule="exact"/>
        <w:rPr>
          <w:sz w:val="19"/>
          <w:szCs w:val="19"/>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ind w:left="201" w:right="1036"/>
        <w:jc w:val="both"/>
      </w:pPr>
      <w:r>
        <w:rPr>
          <w:b/>
          <w:w w:val="99"/>
        </w:rPr>
        <w:t>PROJECT</w:t>
      </w:r>
      <w:r>
        <w:rPr>
          <w:b/>
        </w:rPr>
        <w:t xml:space="preserve"> </w:t>
      </w:r>
      <w:r>
        <w:rPr>
          <w:b/>
          <w:w w:val="99"/>
        </w:rPr>
        <w:t>GUIDE</w:t>
      </w:r>
      <w:r>
        <w:rPr>
          <w:b/>
        </w:rPr>
        <w:t xml:space="preserve">                       </w:t>
      </w:r>
      <w:r>
        <w:rPr>
          <w:b/>
          <w:w w:val="99"/>
        </w:rPr>
        <w:t>COORDINATOR</w:t>
      </w:r>
      <w:r>
        <w:rPr>
          <w:b/>
        </w:rPr>
        <w:t xml:space="preserve">                           </w:t>
      </w:r>
      <w:r>
        <w:rPr>
          <w:b/>
          <w:w w:val="99"/>
        </w:rPr>
        <w:t>HEAD</w:t>
      </w:r>
      <w:r>
        <w:rPr>
          <w:b/>
        </w:rPr>
        <w:t xml:space="preserve"> </w:t>
      </w:r>
      <w:r>
        <w:rPr>
          <w:b/>
          <w:w w:val="99"/>
        </w:rPr>
        <w:t>OF</w:t>
      </w:r>
      <w:r>
        <w:rPr>
          <w:b/>
        </w:rPr>
        <w:t xml:space="preserve"> </w:t>
      </w:r>
      <w:r>
        <w:rPr>
          <w:b/>
          <w:w w:val="99"/>
        </w:rPr>
        <w:t>THE</w:t>
      </w:r>
      <w:r>
        <w:rPr>
          <w:b/>
        </w:rPr>
        <w:t xml:space="preserve"> </w:t>
      </w:r>
      <w:r>
        <w:rPr>
          <w:b/>
          <w:w w:val="99"/>
        </w:rPr>
        <w:t>DEPARTMENT</w:t>
      </w:r>
    </w:p>
    <w:p w:rsidR="00726766" w:rsidRDefault="00DE2E88">
      <w:pPr>
        <w:spacing w:before="1" w:line="220" w:lineRule="exact"/>
        <w:ind w:left="201" w:right="2299"/>
      </w:pPr>
      <w:r>
        <w:rPr>
          <w:w w:val="99"/>
        </w:rPr>
        <w:t>Ms.</w:t>
      </w:r>
      <w:r>
        <w:t xml:space="preserve"> </w:t>
      </w:r>
      <w:proofErr w:type="spellStart"/>
      <w:r>
        <w:rPr>
          <w:w w:val="99"/>
        </w:rPr>
        <w:t>Sheethal</w:t>
      </w:r>
      <w:proofErr w:type="spellEnd"/>
      <w:r>
        <w:t xml:space="preserve"> </w:t>
      </w:r>
      <w:r>
        <w:rPr>
          <w:w w:val="99"/>
        </w:rPr>
        <w:t>MS</w:t>
      </w:r>
      <w:r>
        <w:t xml:space="preserve">                            </w:t>
      </w:r>
      <w:proofErr w:type="spellStart"/>
      <w:r>
        <w:rPr>
          <w:w w:val="99"/>
        </w:rPr>
        <w:t>Ms</w:t>
      </w:r>
      <w:proofErr w:type="spellEnd"/>
      <w:r>
        <w:rPr>
          <w:w w:val="99"/>
        </w:rPr>
        <w:t>.</w:t>
      </w:r>
      <w:r>
        <w:t xml:space="preserve"> </w:t>
      </w:r>
      <w:r>
        <w:rPr>
          <w:w w:val="99"/>
        </w:rPr>
        <w:t>Deepa</w:t>
      </w:r>
      <w:r>
        <w:t xml:space="preserve"> </w:t>
      </w:r>
      <w:proofErr w:type="spellStart"/>
      <w:r>
        <w:rPr>
          <w:w w:val="99"/>
        </w:rPr>
        <w:t>Devassy</w:t>
      </w:r>
      <w:proofErr w:type="spellEnd"/>
      <w:r>
        <w:t xml:space="preserve">                          </w:t>
      </w:r>
      <w:r>
        <w:rPr>
          <w:w w:val="99"/>
        </w:rPr>
        <w:t>Dr.</w:t>
      </w:r>
      <w:r>
        <w:t xml:space="preserve"> </w:t>
      </w:r>
      <w:r>
        <w:rPr>
          <w:w w:val="99"/>
        </w:rPr>
        <w:t>Rajeswari</w:t>
      </w:r>
      <w:r>
        <w:t xml:space="preserve"> </w:t>
      </w:r>
      <w:r>
        <w:rPr>
          <w:w w:val="99"/>
        </w:rPr>
        <w:t>M Assistant</w:t>
      </w:r>
      <w:r>
        <w:t xml:space="preserve"> </w:t>
      </w:r>
      <w:r>
        <w:rPr>
          <w:w w:val="99"/>
        </w:rPr>
        <w:t>Professor</w:t>
      </w:r>
      <w:r>
        <w:t xml:space="preserve">                         </w:t>
      </w:r>
      <w:r>
        <w:rPr>
          <w:w w:val="99"/>
        </w:rPr>
        <w:t>Assistant</w:t>
      </w:r>
      <w:r>
        <w:t xml:space="preserve"> </w:t>
      </w:r>
      <w:r>
        <w:rPr>
          <w:w w:val="99"/>
        </w:rPr>
        <w:t>Professor</w:t>
      </w:r>
      <w:r>
        <w:t xml:space="preserve">                           </w:t>
      </w:r>
      <w:r>
        <w:rPr>
          <w:w w:val="99"/>
        </w:rPr>
        <w:t>Associate</w:t>
      </w:r>
      <w:r>
        <w:t xml:space="preserve"> </w:t>
      </w:r>
      <w:r>
        <w:rPr>
          <w:w w:val="99"/>
        </w:rPr>
        <w:t>Professor</w:t>
      </w:r>
    </w:p>
    <w:p w:rsidR="00726766" w:rsidRDefault="00726766">
      <w:pPr>
        <w:spacing w:before="6" w:line="180" w:lineRule="exact"/>
        <w:rPr>
          <w:sz w:val="19"/>
          <w:szCs w:val="19"/>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ind w:left="100" w:right="8604"/>
        <w:jc w:val="both"/>
        <w:rPr>
          <w:sz w:val="24"/>
          <w:szCs w:val="24"/>
        </w:rPr>
      </w:pPr>
      <w:proofErr w:type="spellStart"/>
      <w:r>
        <w:rPr>
          <w:b/>
          <w:sz w:val="24"/>
          <w:szCs w:val="24"/>
        </w:rPr>
        <w:t>Kodakara</w:t>
      </w:r>
      <w:proofErr w:type="spellEnd"/>
    </w:p>
    <w:p w:rsidR="00726766" w:rsidRDefault="00726766">
      <w:pPr>
        <w:spacing w:before="9" w:line="120" w:lineRule="exact"/>
        <w:rPr>
          <w:sz w:val="13"/>
          <w:szCs w:val="13"/>
        </w:rPr>
      </w:pPr>
    </w:p>
    <w:p w:rsidR="00726766" w:rsidRDefault="00DE2E88">
      <w:pPr>
        <w:ind w:left="100" w:right="8524"/>
        <w:jc w:val="both"/>
        <w:rPr>
          <w:sz w:val="24"/>
          <w:szCs w:val="24"/>
        </w:rPr>
        <w:sectPr w:rsidR="00726766">
          <w:pgSz w:w="11900" w:h="16860"/>
          <w:pgMar w:top="1580" w:right="780" w:bottom="280" w:left="1340" w:header="720" w:footer="720" w:gutter="0"/>
          <w:cols w:space="720"/>
        </w:sectPr>
      </w:pPr>
      <w:r>
        <w:rPr>
          <w:b/>
          <w:sz w:val="24"/>
          <w:szCs w:val="24"/>
        </w:rPr>
        <w:t>23-11-2019</w:t>
      </w:r>
    </w:p>
    <w:p w:rsidR="00726766" w:rsidRDefault="00DE2E88">
      <w:pPr>
        <w:spacing w:before="69"/>
        <w:ind w:left="3120"/>
        <w:rPr>
          <w:sz w:val="28"/>
          <w:szCs w:val="28"/>
        </w:rPr>
      </w:pPr>
      <w:r>
        <w:rPr>
          <w:b/>
          <w:sz w:val="28"/>
          <w:szCs w:val="28"/>
        </w:rPr>
        <w:lastRenderedPageBreak/>
        <w:t>ACKNOWLEDGEMENT</w:t>
      </w: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before="7" w:line="220" w:lineRule="exact"/>
        <w:rPr>
          <w:sz w:val="22"/>
          <w:szCs w:val="22"/>
        </w:rPr>
      </w:pPr>
    </w:p>
    <w:p w:rsidR="00726766" w:rsidRDefault="00DE2E88">
      <w:pPr>
        <w:spacing w:line="354" w:lineRule="auto"/>
        <w:ind w:left="100" w:right="105" w:firstLine="720"/>
        <w:jc w:val="both"/>
        <w:rPr>
          <w:sz w:val="24"/>
          <w:szCs w:val="24"/>
        </w:rPr>
      </w:pPr>
      <w:r>
        <w:rPr>
          <w:sz w:val="24"/>
          <w:szCs w:val="24"/>
        </w:rPr>
        <w:t xml:space="preserve">We would like to express our immense gratitude and profound thanks to all those who helped </w:t>
      </w:r>
      <w:proofErr w:type="gramStart"/>
      <w:r>
        <w:rPr>
          <w:sz w:val="24"/>
          <w:szCs w:val="24"/>
        </w:rPr>
        <w:t>us  to</w:t>
      </w:r>
      <w:proofErr w:type="gramEnd"/>
      <w:r>
        <w:rPr>
          <w:sz w:val="24"/>
          <w:szCs w:val="24"/>
        </w:rPr>
        <w:t xml:space="preserve">  make this  project  a  great  success.  </w:t>
      </w:r>
      <w:proofErr w:type="gramStart"/>
      <w:r>
        <w:rPr>
          <w:sz w:val="24"/>
          <w:szCs w:val="24"/>
        </w:rPr>
        <w:t>We  express</w:t>
      </w:r>
      <w:proofErr w:type="gramEnd"/>
      <w:r>
        <w:rPr>
          <w:sz w:val="24"/>
          <w:szCs w:val="24"/>
        </w:rPr>
        <w:t xml:space="preserve">  our  gratitude  to  the  almighty God  for  all  the blessings endowed on us.</w:t>
      </w:r>
    </w:p>
    <w:p w:rsidR="00726766" w:rsidRDefault="00726766">
      <w:pPr>
        <w:spacing w:line="200" w:lineRule="exact"/>
      </w:pPr>
    </w:p>
    <w:p w:rsidR="00726766" w:rsidRDefault="00726766">
      <w:pPr>
        <w:spacing w:before="17" w:line="220" w:lineRule="exact"/>
        <w:rPr>
          <w:sz w:val="22"/>
          <w:szCs w:val="22"/>
        </w:rPr>
      </w:pPr>
    </w:p>
    <w:p w:rsidR="00726766" w:rsidRDefault="00DE2E88">
      <w:pPr>
        <w:spacing w:line="354" w:lineRule="auto"/>
        <w:ind w:left="100" w:right="483" w:firstLine="720"/>
        <w:rPr>
          <w:sz w:val="24"/>
          <w:szCs w:val="24"/>
        </w:rPr>
      </w:pPr>
      <w:r>
        <w:rPr>
          <w:sz w:val="24"/>
          <w:szCs w:val="24"/>
        </w:rPr>
        <w:t xml:space="preserve">We express our thanks to our Executive Director </w:t>
      </w:r>
      <w:r>
        <w:rPr>
          <w:b/>
          <w:sz w:val="24"/>
          <w:szCs w:val="24"/>
        </w:rPr>
        <w:t xml:space="preserve">Rev.Fr. George </w:t>
      </w:r>
      <w:proofErr w:type="spellStart"/>
      <w:r>
        <w:rPr>
          <w:b/>
          <w:sz w:val="24"/>
          <w:szCs w:val="24"/>
        </w:rPr>
        <w:t>Pareman</w:t>
      </w:r>
      <w:proofErr w:type="spellEnd"/>
      <w:r>
        <w:rPr>
          <w:sz w:val="24"/>
          <w:szCs w:val="24"/>
        </w:rPr>
        <w:t xml:space="preserve">, Director </w:t>
      </w:r>
      <w:r>
        <w:rPr>
          <w:b/>
          <w:sz w:val="24"/>
          <w:szCs w:val="24"/>
        </w:rPr>
        <w:t xml:space="preserve">Dr. Elizabeth Elias </w:t>
      </w:r>
      <w:r>
        <w:rPr>
          <w:sz w:val="24"/>
          <w:szCs w:val="24"/>
        </w:rPr>
        <w:t xml:space="preserve">Principal </w:t>
      </w:r>
      <w:r>
        <w:rPr>
          <w:b/>
          <w:sz w:val="24"/>
          <w:szCs w:val="24"/>
        </w:rPr>
        <w:t xml:space="preserve">Dr. Nixon </w:t>
      </w:r>
      <w:proofErr w:type="spellStart"/>
      <w:r>
        <w:rPr>
          <w:b/>
          <w:sz w:val="24"/>
          <w:szCs w:val="24"/>
        </w:rPr>
        <w:t>Kuruvila</w:t>
      </w:r>
      <w:proofErr w:type="spellEnd"/>
      <w:r>
        <w:rPr>
          <w:b/>
          <w:sz w:val="24"/>
          <w:szCs w:val="24"/>
        </w:rPr>
        <w:t xml:space="preserve"> </w:t>
      </w:r>
      <w:r>
        <w:rPr>
          <w:sz w:val="24"/>
          <w:szCs w:val="24"/>
        </w:rPr>
        <w:t>for providing us with such a great opportunity.</w:t>
      </w:r>
    </w:p>
    <w:p w:rsidR="00726766" w:rsidRDefault="00726766">
      <w:pPr>
        <w:spacing w:line="200" w:lineRule="exact"/>
      </w:pPr>
    </w:p>
    <w:p w:rsidR="00726766" w:rsidRDefault="00726766">
      <w:pPr>
        <w:spacing w:before="20" w:line="220" w:lineRule="exact"/>
        <w:rPr>
          <w:sz w:val="22"/>
          <w:szCs w:val="22"/>
        </w:rPr>
      </w:pPr>
    </w:p>
    <w:p w:rsidR="00726766" w:rsidRDefault="00DE2E88">
      <w:pPr>
        <w:spacing w:line="354" w:lineRule="auto"/>
        <w:ind w:left="100" w:right="68" w:firstLine="720"/>
        <w:jc w:val="both"/>
        <w:rPr>
          <w:sz w:val="24"/>
          <w:szCs w:val="24"/>
        </w:rPr>
      </w:pPr>
      <w:proofErr w:type="gramStart"/>
      <w:r>
        <w:rPr>
          <w:sz w:val="24"/>
          <w:szCs w:val="24"/>
        </w:rPr>
        <w:t>We  are</w:t>
      </w:r>
      <w:proofErr w:type="gramEnd"/>
      <w:r>
        <w:rPr>
          <w:sz w:val="24"/>
          <w:szCs w:val="24"/>
        </w:rPr>
        <w:t xml:space="preserve">  thankful  for  the  help  and  appreciation  we  received  from  head  of  the  department </w:t>
      </w:r>
      <w:proofErr w:type="spellStart"/>
      <w:r>
        <w:rPr>
          <w:b/>
          <w:sz w:val="24"/>
          <w:szCs w:val="24"/>
        </w:rPr>
        <w:t>Dr.Rajeswari</w:t>
      </w:r>
      <w:proofErr w:type="spellEnd"/>
      <w:r>
        <w:rPr>
          <w:b/>
          <w:sz w:val="24"/>
          <w:szCs w:val="24"/>
        </w:rPr>
        <w:t xml:space="preserve">  M.,  project  </w:t>
      </w:r>
      <w:r>
        <w:rPr>
          <w:sz w:val="24"/>
          <w:szCs w:val="24"/>
        </w:rPr>
        <w:t xml:space="preserve">coordinators  </w:t>
      </w:r>
      <w:proofErr w:type="spellStart"/>
      <w:r>
        <w:rPr>
          <w:b/>
          <w:sz w:val="24"/>
          <w:szCs w:val="24"/>
        </w:rPr>
        <w:t>Ms.Deepa</w:t>
      </w:r>
      <w:proofErr w:type="spellEnd"/>
      <w:r>
        <w:rPr>
          <w:b/>
          <w:sz w:val="24"/>
          <w:szCs w:val="24"/>
        </w:rPr>
        <w:t xml:space="preserve">  </w:t>
      </w:r>
      <w:proofErr w:type="spellStart"/>
      <w:r>
        <w:rPr>
          <w:b/>
          <w:sz w:val="24"/>
          <w:szCs w:val="24"/>
        </w:rPr>
        <w:t>Devassy</w:t>
      </w:r>
      <w:proofErr w:type="spellEnd"/>
      <w:r>
        <w:rPr>
          <w:b/>
          <w:sz w:val="24"/>
          <w:szCs w:val="24"/>
        </w:rPr>
        <w:t xml:space="preserve">,  </w:t>
      </w:r>
      <w:proofErr w:type="spellStart"/>
      <w:r>
        <w:rPr>
          <w:b/>
          <w:sz w:val="24"/>
          <w:szCs w:val="24"/>
        </w:rPr>
        <w:t>Ms</w:t>
      </w:r>
      <w:proofErr w:type="spellEnd"/>
      <w:r>
        <w:rPr>
          <w:b/>
          <w:sz w:val="24"/>
          <w:szCs w:val="24"/>
        </w:rPr>
        <w:t xml:space="preserve">  </w:t>
      </w:r>
      <w:proofErr w:type="spellStart"/>
      <w:r>
        <w:rPr>
          <w:b/>
          <w:sz w:val="24"/>
          <w:szCs w:val="24"/>
        </w:rPr>
        <w:t>Anly</w:t>
      </w:r>
      <w:proofErr w:type="spellEnd"/>
      <w:r>
        <w:rPr>
          <w:b/>
          <w:sz w:val="24"/>
          <w:szCs w:val="24"/>
        </w:rPr>
        <w:t xml:space="preserve">  Antony  and  Mr.  </w:t>
      </w:r>
      <w:proofErr w:type="spellStart"/>
      <w:r>
        <w:rPr>
          <w:b/>
          <w:sz w:val="24"/>
          <w:szCs w:val="24"/>
        </w:rPr>
        <w:t>Willson</w:t>
      </w:r>
      <w:proofErr w:type="spellEnd"/>
      <w:r>
        <w:rPr>
          <w:b/>
          <w:sz w:val="24"/>
          <w:szCs w:val="24"/>
        </w:rPr>
        <w:t xml:space="preserve"> Joseph</w:t>
      </w:r>
      <w:r>
        <w:rPr>
          <w:sz w:val="24"/>
          <w:szCs w:val="24"/>
        </w:rPr>
        <w:t xml:space="preserve">. We would also extend our deep sense of gratitude to our project guide </w:t>
      </w:r>
      <w:r>
        <w:rPr>
          <w:b/>
          <w:sz w:val="24"/>
          <w:szCs w:val="24"/>
        </w:rPr>
        <w:t xml:space="preserve">Ms. </w:t>
      </w:r>
      <w:proofErr w:type="spellStart"/>
      <w:r>
        <w:rPr>
          <w:b/>
          <w:sz w:val="24"/>
          <w:szCs w:val="24"/>
        </w:rPr>
        <w:t>Sheethal</w:t>
      </w:r>
      <w:proofErr w:type="spellEnd"/>
      <w:r>
        <w:rPr>
          <w:b/>
          <w:sz w:val="24"/>
          <w:szCs w:val="24"/>
        </w:rPr>
        <w:t xml:space="preserve"> M S </w:t>
      </w:r>
      <w:r>
        <w:rPr>
          <w:sz w:val="24"/>
          <w:szCs w:val="24"/>
        </w:rPr>
        <w:t xml:space="preserve">for </w:t>
      </w:r>
      <w:proofErr w:type="gramStart"/>
      <w:r>
        <w:rPr>
          <w:sz w:val="24"/>
          <w:szCs w:val="24"/>
        </w:rPr>
        <w:t>their  guidance</w:t>
      </w:r>
      <w:proofErr w:type="gramEnd"/>
      <w:r>
        <w:rPr>
          <w:sz w:val="24"/>
          <w:szCs w:val="24"/>
        </w:rPr>
        <w:t xml:space="preserve">  and  advice  .We  would  like  to  express  our  gratitude  towards  our  parents  for  their timely co-operation and encouragement.</w:t>
      </w:r>
    </w:p>
    <w:p w:rsidR="00726766" w:rsidRDefault="00726766">
      <w:pPr>
        <w:spacing w:line="200" w:lineRule="exact"/>
      </w:pPr>
    </w:p>
    <w:p w:rsidR="00726766" w:rsidRDefault="00726766">
      <w:pPr>
        <w:spacing w:line="200" w:lineRule="exact"/>
      </w:pPr>
    </w:p>
    <w:p w:rsidR="00726766" w:rsidRDefault="00726766">
      <w:pPr>
        <w:spacing w:before="14" w:line="280" w:lineRule="exact"/>
        <w:rPr>
          <w:sz w:val="28"/>
          <w:szCs w:val="28"/>
        </w:rPr>
      </w:pPr>
    </w:p>
    <w:p w:rsidR="00726766" w:rsidRDefault="00DE2E88">
      <w:pPr>
        <w:spacing w:line="350" w:lineRule="auto"/>
        <w:ind w:left="100" w:right="103" w:firstLine="782"/>
        <w:jc w:val="both"/>
        <w:rPr>
          <w:sz w:val="24"/>
          <w:szCs w:val="24"/>
        </w:rPr>
      </w:pPr>
      <w:r>
        <w:rPr>
          <w:sz w:val="24"/>
          <w:szCs w:val="24"/>
        </w:rPr>
        <w:t>Every project is successful due to the effort of many people. Our thanks and appreciations go to all our peers who had given us their valuable advice and support and pushed us into successfully</w:t>
      </w:r>
    </w:p>
    <w:p w:rsidR="00726766" w:rsidRDefault="00DE2E88">
      <w:pPr>
        <w:spacing w:before="7" w:line="260" w:lineRule="exact"/>
        <w:ind w:left="100"/>
        <w:rPr>
          <w:sz w:val="24"/>
          <w:szCs w:val="24"/>
        </w:rPr>
      </w:pPr>
      <w:r>
        <w:rPr>
          <w:position w:val="-1"/>
          <w:sz w:val="24"/>
          <w:szCs w:val="24"/>
        </w:rPr>
        <w:t>completing this project.</w:t>
      </w:r>
    </w:p>
    <w:p w:rsidR="00726766" w:rsidRDefault="00726766">
      <w:pPr>
        <w:spacing w:before="1" w:line="120" w:lineRule="exact"/>
        <w:rPr>
          <w:sz w:val="12"/>
          <w:szCs w:val="12"/>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F0369">
      <w:pPr>
        <w:spacing w:before="29"/>
        <w:ind w:right="126"/>
        <w:jc w:val="right"/>
        <w:rPr>
          <w:sz w:val="24"/>
          <w:szCs w:val="24"/>
        </w:rPr>
        <w:sectPr w:rsidR="00726766">
          <w:pgSz w:w="11900" w:h="16860"/>
          <w:pgMar w:top="1500" w:right="580" w:bottom="280" w:left="1340" w:header="720" w:footer="720" w:gutter="0"/>
          <w:cols w:space="720"/>
        </w:sectPr>
      </w:pPr>
      <w:r>
        <w:pict>
          <v:shape id="_x0000_s1309" type="#_x0000_t75" style="position:absolute;left:0;text-align:left;margin-left:554.15pt;margin-top:.75pt;width:7.3pt;height:15.25pt;z-index:-251670016;mso-position-horizontal-relative:page">
            <v:imagedata r:id="rId9" o:title=""/>
            <w10:wrap anchorx="page"/>
          </v:shape>
        </w:pict>
      </w:r>
      <w:proofErr w:type="spellStart"/>
      <w:r w:rsidR="00DE2E88">
        <w:rPr>
          <w:sz w:val="24"/>
          <w:szCs w:val="24"/>
        </w:rPr>
        <w:t>i</w:t>
      </w:r>
      <w:proofErr w:type="spellEnd"/>
    </w:p>
    <w:p w:rsidR="00726766" w:rsidRDefault="00DE2E88">
      <w:pPr>
        <w:spacing w:before="76"/>
        <w:ind w:left="3507" w:right="3669"/>
        <w:jc w:val="center"/>
        <w:rPr>
          <w:sz w:val="24"/>
          <w:szCs w:val="24"/>
        </w:rPr>
      </w:pPr>
      <w:r>
        <w:rPr>
          <w:b/>
          <w:sz w:val="24"/>
          <w:szCs w:val="24"/>
        </w:rPr>
        <w:lastRenderedPageBreak/>
        <w:t>INSTITUTIONAL VISION</w:t>
      </w:r>
    </w:p>
    <w:p w:rsidR="00726766" w:rsidRDefault="00726766">
      <w:pPr>
        <w:spacing w:line="200" w:lineRule="exact"/>
      </w:pPr>
    </w:p>
    <w:p w:rsidR="00726766" w:rsidRDefault="00726766">
      <w:pPr>
        <w:spacing w:before="8" w:line="200" w:lineRule="exact"/>
      </w:pPr>
    </w:p>
    <w:p w:rsidR="00726766" w:rsidRDefault="00DE2E88">
      <w:pPr>
        <w:spacing w:line="480" w:lineRule="auto"/>
        <w:ind w:left="100" w:right="690"/>
        <w:jc w:val="both"/>
        <w:rPr>
          <w:sz w:val="24"/>
          <w:szCs w:val="24"/>
        </w:rPr>
      </w:pPr>
      <w:proofErr w:type="gramStart"/>
      <w:r>
        <w:rPr>
          <w:sz w:val="24"/>
          <w:szCs w:val="24"/>
        </w:rPr>
        <w:t>To  train</w:t>
      </w:r>
      <w:proofErr w:type="gramEnd"/>
      <w:r>
        <w:rPr>
          <w:sz w:val="24"/>
          <w:szCs w:val="24"/>
        </w:rPr>
        <w:t xml:space="preserve">  the  youth  to  be  the  leaders  of  tomorrow  with  apt  skills,  deep  rooted  sense  of  social responsibility, strong ethical values and with a global outlook to face the challenges of changing world</w:t>
      </w:r>
    </w:p>
    <w:p w:rsidR="00726766" w:rsidRDefault="00726766">
      <w:pPr>
        <w:spacing w:before="2" w:line="160" w:lineRule="exact"/>
        <w:rPr>
          <w:sz w:val="17"/>
          <w:szCs w:val="17"/>
        </w:rPr>
      </w:pPr>
    </w:p>
    <w:p w:rsidR="00726766" w:rsidRDefault="00726766">
      <w:pPr>
        <w:spacing w:line="200" w:lineRule="exact"/>
      </w:pPr>
    </w:p>
    <w:p w:rsidR="00726766" w:rsidRDefault="00726766">
      <w:pPr>
        <w:spacing w:line="200" w:lineRule="exact"/>
      </w:pPr>
    </w:p>
    <w:p w:rsidR="00726766" w:rsidRDefault="00DE2E88">
      <w:pPr>
        <w:ind w:left="3413" w:right="3575"/>
        <w:jc w:val="center"/>
        <w:rPr>
          <w:sz w:val="24"/>
          <w:szCs w:val="24"/>
        </w:rPr>
      </w:pPr>
      <w:r>
        <w:rPr>
          <w:b/>
          <w:sz w:val="24"/>
          <w:szCs w:val="24"/>
        </w:rPr>
        <w:t>INSTITUTIONAL MISSION</w:t>
      </w:r>
    </w:p>
    <w:p w:rsidR="00726766" w:rsidRDefault="00726766">
      <w:pPr>
        <w:spacing w:before="1" w:line="140" w:lineRule="exact"/>
        <w:rPr>
          <w:sz w:val="14"/>
          <w:szCs w:val="14"/>
        </w:rPr>
      </w:pPr>
    </w:p>
    <w:p w:rsidR="00726766" w:rsidRDefault="00726766">
      <w:pPr>
        <w:spacing w:line="200" w:lineRule="exact"/>
      </w:pPr>
    </w:p>
    <w:p w:rsidR="00726766" w:rsidRDefault="00726766">
      <w:pPr>
        <w:spacing w:line="200" w:lineRule="exact"/>
      </w:pPr>
    </w:p>
    <w:p w:rsidR="00726766" w:rsidRDefault="00DE2E88">
      <w:pPr>
        <w:spacing w:line="480" w:lineRule="auto"/>
        <w:ind w:left="100" w:right="699"/>
        <w:jc w:val="both"/>
        <w:rPr>
          <w:sz w:val="24"/>
          <w:szCs w:val="24"/>
        </w:rPr>
      </w:pPr>
      <w:proofErr w:type="gramStart"/>
      <w:r>
        <w:rPr>
          <w:sz w:val="24"/>
          <w:szCs w:val="24"/>
        </w:rPr>
        <w:t>With  a</w:t>
      </w:r>
      <w:proofErr w:type="gramEnd"/>
      <w:r>
        <w:rPr>
          <w:sz w:val="24"/>
          <w:szCs w:val="24"/>
        </w:rPr>
        <w:t xml:space="preserve">  high  caliber  faculty and  an  excellent  infrastructure,  we promote  academic  excellence, absolute discipline and sound practical exposure</w:t>
      </w:r>
    </w:p>
    <w:p w:rsidR="00726766" w:rsidRDefault="00726766">
      <w:pPr>
        <w:spacing w:before="9" w:line="120" w:lineRule="exact"/>
        <w:rPr>
          <w:sz w:val="12"/>
          <w:szCs w:val="12"/>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ind w:left="3874" w:right="4037"/>
        <w:jc w:val="center"/>
        <w:rPr>
          <w:sz w:val="24"/>
          <w:szCs w:val="24"/>
        </w:rPr>
      </w:pPr>
      <w:r>
        <w:rPr>
          <w:b/>
          <w:sz w:val="24"/>
          <w:szCs w:val="24"/>
        </w:rPr>
        <w:t>QUALITY POLICY</w:t>
      </w:r>
    </w:p>
    <w:p w:rsidR="00726766" w:rsidRDefault="00726766">
      <w:pPr>
        <w:spacing w:before="2" w:line="160" w:lineRule="exact"/>
        <w:rPr>
          <w:sz w:val="17"/>
          <w:szCs w:val="17"/>
        </w:rPr>
      </w:pPr>
    </w:p>
    <w:p w:rsidR="00726766" w:rsidRDefault="00726766">
      <w:pPr>
        <w:spacing w:line="200" w:lineRule="exact"/>
      </w:pPr>
    </w:p>
    <w:p w:rsidR="00726766" w:rsidRDefault="00DE2E88">
      <w:pPr>
        <w:spacing w:line="321" w:lineRule="auto"/>
        <w:ind w:left="100" w:right="221"/>
        <w:jc w:val="both"/>
        <w:rPr>
          <w:sz w:val="24"/>
          <w:szCs w:val="24"/>
        </w:rPr>
      </w:pPr>
      <w:r>
        <w:rPr>
          <w:sz w:val="24"/>
          <w:szCs w:val="24"/>
        </w:rPr>
        <w:t xml:space="preserve">We   at   </w:t>
      </w:r>
      <w:proofErr w:type="spellStart"/>
      <w:r>
        <w:rPr>
          <w:sz w:val="24"/>
          <w:szCs w:val="24"/>
        </w:rPr>
        <w:t>Sahrdaya</w:t>
      </w:r>
      <w:proofErr w:type="spellEnd"/>
      <w:r>
        <w:rPr>
          <w:sz w:val="24"/>
          <w:szCs w:val="24"/>
        </w:rPr>
        <w:t xml:space="preserve">   are   committed   to   provide   Quality   Technical   Education   through   continual improvement and by inculcating Moral &amp; Ethical values to </w:t>
      </w:r>
      <w:proofErr w:type="spellStart"/>
      <w:r>
        <w:rPr>
          <w:sz w:val="24"/>
          <w:szCs w:val="24"/>
        </w:rPr>
        <w:t>mould</w:t>
      </w:r>
      <w:proofErr w:type="spellEnd"/>
      <w:r>
        <w:rPr>
          <w:sz w:val="24"/>
          <w:szCs w:val="24"/>
        </w:rPr>
        <w:t xml:space="preserve"> into Vibrant Engineers with high Professional Standards.</w:t>
      </w:r>
    </w:p>
    <w:p w:rsidR="00726766" w:rsidRDefault="00726766">
      <w:pPr>
        <w:spacing w:line="200" w:lineRule="exact"/>
      </w:pPr>
    </w:p>
    <w:p w:rsidR="00726766" w:rsidRDefault="00726766">
      <w:pPr>
        <w:spacing w:before="9" w:line="260" w:lineRule="exact"/>
        <w:rPr>
          <w:sz w:val="26"/>
          <w:szCs w:val="26"/>
        </w:rPr>
      </w:pPr>
    </w:p>
    <w:p w:rsidR="00726766" w:rsidRDefault="00DE2E88">
      <w:pPr>
        <w:spacing w:line="317" w:lineRule="auto"/>
        <w:ind w:left="100" w:right="77"/>
        <w:rPr>
          <w:sz w:val="24"/>
          <w:szCs w:val="24"/>
        </w:rPr>
        <w:sectPr w:rsidR="00726766">
          <w:footerReference w:type="default" r:id="rId10"/>
          <w:pgSz w:w="11900" w:h="16860"/>
          <w:pgMar w:top="1420" w:right="460" w:bottom="280" w:left="1340" w:header="0" w:footer="1094" w:gutter="0"/>
          <w:cols w:space="720"/>
        </w:sectPr>
      </w:pPr>
      <w:proofErr w:type="gramStart"/>
      <w:r>
        <w:rPr>
          <w:sz w:val="24"/>
          <w:szCs w:val="24"/>
        </w:rPr>
        <w:t>We  impart</w:t>
      </w:r>
      <w:proofErr w:type="gramEnd"/>
      <w:r>
        <w:rPr>
          <w:sz w:val="24"/>
          <w:szCs w:val="24"/>
        </w:rPr>
        <w:t xml:space="preserve">  the  best  education  through  the  support  of  competent  &amp;  dedicated  faculties,  excellent infrastructure and collaboration with industries to create ambience of excellence</w:t>
      </w:r>
    </w:p>
    <w:p w:rsidR="00726766" w:rsidRDefault="00DE2E88">
      <w:pPr>
        <w:spacing w:before="62" w:line="240" w:lineRule="exact"/>
        <w:ind w:left="4075" w:right="3988"/>
        <w:jc w:val="center"/>
        <w:rPr>
          <w:sz w:val="22"/>
          <w:szCs w:val="22"/>
        </w:rPr>
      </w:pPr>
      <w:r>
        <w:rPr>
          <w:b/>
          <w:position w:val="-1"/>
          <w:sz w:val="22"/>
          <w:szCs w:val="22"/>
        </w:rPr>
        <w:lastRenderedPageBreak/>
        <w:t>Departmental Vision</w:t>
      </w:r>
    </w:p>
    <w:p w:rsidR="00726766" w:rsidRDefault="00726766">
      <w:pPr>
        <w:spacing w:before="13" w:line="220" w:lineRule="exact"/>
        <w:rPr>
          <w:sz w:val="22"/>
          <w:szCs w:val="22"/>
        </w:rPr>
      </w:pPr>
    </w:p>
    <w:p w:rsidR="00726766" w:rsidRDefault="00DE2E88">
      <w:pPr>
        <w:spacing w:before="32"/>
        <w:ind w:left="120"/>
        <w:rPr>
          <w:sz w:val="22"/>
          <w:szCs w:val="22"/>
        </w:rPr>
      </w:pPr>
      <w:r>
        <w:rPr>
          <w:color w:val="202020"/>
          <w:sz w:val="22"/>
          <w:szCs w:val="22"/>
        </w:rPr>
        <w:t xml:space="preserve">To be a nationally recognized </w:t>
      </w:r>
      <w:proofErr w:type="spellStart"/>
      <w:r>
        <w:rPr>
          <w:color w:val="202020"/>
          <w:sz w:val="22"/>
          <w:szCs w:val="22"/>
        </w:rPr>
        <w:t>centre</w:t>
      </w:r>
      <w:proofErr w:type="spellEnd"/>
      <w:r>
        <w:rPr>
          <w:color w:val="202020"/>
          <w:sz w:val="22"/>
          <w:szCs w:val="22"/>
        </w:rPr>
        <w:t xml:space="preserve"> for quality education and research in diverse areas of</w:t>
      </w:r>
    </w:p>
    <w:p w:rsidR="00726766" w:rsidRDefault="00726766">
      <w:pPr>
        <w:spacing w:before="3" w:line="120" w:lineRule="exact"/>
        <w:rPr>
          <w:sz w:val="13"/>
          <w:szCs w:val="13"/>
        </w:rPr>
      </w:pPr>
    </w:p>
    <w:p w:rsidR="00726766" w:rsidRDefault="007F0369">
      <w:pPr>
        <w:spacing w:line="240" w:lineRule="exact"/>
        <w:ind w:left="120"/>
        <w:rPr>
          <w:sz w:val="22"/>
          <w:szCs w:val="22"/>
        </w:rPr>
      </w:pPr>
      <w:r>
        <w:pict>
          <v:group id="_x0000_s1306" style="position:absolute;left:0;text-align:left;margin-left:66.5pt;margin-top:-19.6pt;width:491.4pt;height:51.65pt;z-index:-251667968;mso-position-horizontal-relative:page" coordorigin="1330,-392" coordsize="9828,1033">
            <v:shape id="_x0000_s1308" style="position:absolute;left:1335;top:-387;width:9818;height:1023" coordorigin="1335,-387" coordsize="9818,1023" path="m1335,636r9818,l11153,-387r-9818,l1335,636xe" filled="f" strokeweight=".48pt">
              <v:path arrowok="t"/>
            </v:shape>
            <v:shape id="_x0000_s1307" type="#_x0000_t75" style="position:absolute;left:1339;top:-381;width:9809;height:1013">
              <v:imagedata r:id="rId11" o:title=""/>
            </v:shape>
            <w10:wrap anchorx="page"/>
          </v:group>
        </w:pict>
      </w:r>
      <w:r w:rsidR="00DE2E88">
        <w:rPr>
          <w:color w:val="202020"/>
          <w:position w:val="-1"/>
          <w:sz w:val="22"/>
          <w:szCs w:val="22"/>
        </w:rPr>
        <w:t>computer science engineering with a strong social commitment</w:t>
      </w:r>
    </w:p>
    <w:p w:rsidR="00726766" w:rsidRDefault="00726766">
      <w:pPr>
        <w:spacing w:before="5" w:line="180" w:lineRule="exact"/>
        <w:rPr>
          <w:sz w:val="19"/>
          <w:szCs w:val="19"/>
        </w:rPr>
      </w:pPr>
    </w:p>
    <w:p w:rsidR="00726766" w:rsidRDefault="00726766">
      <w:pPr>
        <w:spacing w:line="200" w:lineRule="exact"/>
      </w:pPr>
    </w:p>
    <w:p w:rsidR="00726766" w:rsidRDefault="00726766">
      <w:pPr>
        <w:spacing w:line="200" w:lineRule="exact"/>
      </w:pPr>
    </w:p>
    <w:p w:rsidR="00726766" w:rsidRDefault="00DE2E88">
      <w:pPr>
        <w:spacing w:before="32" w:line="240" w:lineRule="exact"/>
        <w:ind w:left="4008" w:right="3921"/>
        <w:jc w:val="center"/>
        <w:rPr>
          <w:sz w:val="22"/>
          <w:szCs w:val="22"/>
        </w:rPr>
      </w:pPr>
      <w:r>
        <w:rPr>
          <w:b/>
          <w:position w:val="-1"/>
          <w:sz w:val="22"/>
          <w:szCs w:val="22"/>
        </w:rPr>
        <w:t>Departmental Mission</w:t>
      </w:r>
    </w:p>
    <w:p w:rsidR="00726766" w:rsidRDefault="00726766">
      <w:pPr>
        <w:spacing w:line="140" w:lineRule="exact"/>
        <w:rPr>
          <w:sz w:val="15"/>
          <w:szCs w:val="15"/>
        </w:rPr>
      </w:pPr>
    </w:p>
    <w:p w:rsidR="00726766" w:rsidRDefault="00726766">
      <w:pPr>
        <w:spacing w:line="200" w:lineRule="exact"/>
      </w:pPr>
    </w:p>
    <w:p w:rsidR="00726766" w:rsidRDefault="00DE2E88">
      <w:pPr>
        <w:spacing w:before="32"/>
        <w:ind w:left="120"/>
        <w:rPr>
          <w:sz w:val="22"/>
          <w:szCs w:val="22"/>
        </w:rPr>
      </w:pPr>
      <w:r>
        <w:rPr>
          <w:color w:val="202020"/>
          <w:sz w:val="22"/>
          <w:szCs w:val="22"/>
        </w:rPr>
        <w:t xml:space="preserve">1.    Impart    relevant    technical    </w:t>
      </w:r>
      <w:proofErr w:type="gramStart"/>
      <w:r>
        <w:rPr>
          <w:color w:val="202020"/>
          <w:sz w:val="22"/>
          <w:szCs w:val="22"/>
        </w:rPr>
        <w:t xml:space="preserve">knowledge,   </w:t>
      </w:r>
      <w:proofErr w:type="gramEnd"/>
      <w:r>
        <w:rPr>
          <w:color w:val="202020"/>
          <w:sz w:val="22"/>
          <w:szCs w:val="22"/>
        </w:rPr>
        <w:t xml:space="preserve"> skills    and    attributes    along    with    values    and    ethics.</w:t>
      </w:r>
    </w:p>
    <w:p w:rsidR="00726766" w:rsidRDefault="00726766">
      <w:pPr>
        <w:spacing w:before="4" w:line="120" w:lineRule="exact"/>
        <w:rPr>
          <w:sz w:val="12"/>
          <w:szCs w:val="12"/>
        </w:rPr>
      </w:pPr>
    </w:p>
    <w:p w:rsidR="00726766" w:rsidRDefault="00DE2E88">
      <w:pPr>
        <w:ind w:left="120"/>
        <w:rPr>
          <w:sz w:val="22"/>
          <w:szCs w:val="22"/>
        </w:rPr>
      </w:pPr>
      <w:r>
        <w:rPr>
          <w:color w:val="202020"/>
          <w:sz w:val="22"/>
          <w:szCs w:val="22"/>
        </w:rPr>
        <w:t xml:space="preserve">2.    Enhance    creativity    and     quality    in    research    through    </w:t>
      </w:r>
      <w:proofErr w:type="gramStart"/>
      <w:r>
        <w:rPr>
          <w:color w:val="202020"/>
          <w:sz w:val="22"/>
          <w:szCs w:val="22"/>
        </w:rPr>
        <w:t>project    based</w:t>
      </w:r>
      <w:proofErr w:type="gramEnd"/>
      <w:r>
        <w:rPr>
          <w:color w:val="202020"/>
          <w:sz w:val="22"/>
          <w:szCs w:val="22"/>
        </w:rPr>
        <w:t xml:space="preserve">    learning    environment.</w:t>
      </w:r>
    </w:p>
    <w:p w:rsidR="00726766" w:rsidRDefault="00726766">
      <w:pPr>
        <w:spacing w:before="6" w:line="120" w:lineRule="exact"/>
        <w:rPr>
          <w:sz w:val="12"/>
          <w:szCs w:val="12"/>
        </w:rPr>
      </w:pPr>
    </w:p>
    <w:p w:rsidR="00726766" w:rsidRDefault="007F0369">
      <w:pPr>
        <w:ind w:left="120"/>
        <w:rPr>
          <w:sz w:val="22"/>
          <w:szCs w:val="22"/>
        </w:rPr>
      </w:pPr>
      <w:r>
        <w:pict>
          <v:group id="_x0000_s1303" style="position:absolute;left:0;text-align:left;margin-left:66.5pt;margin-top:-38.05pt;width:493.7pt;height:106.75pt;z-index:-251666944;mso-position-horizontal-relative:page" coordorigin="1330,-761" coordsize="9874,2135">
            <v:shape id="_x0000_s1305" style="position:absolute;left:1335;top:-756;width:9864;height:2125" coordorigin="1335,-756" coordsize="9864,2125" path="m1335,1369r9864,l11199,-756r-9864,l1335,1369xe" filled="f" strokeweight=".16936mm">
              <v:path arrowok="t"/>
            </v:shape>
            <v:shape id="_x0000_s1304" type="#_x0000_t75" style="position:absolute;left:1339;top:-750;width:9854;height:2114">
              <v:imagedata r:id="rId12" o:title=""/>
            </v:shape>
            <w10:wrap anchorx="page"/>
          </v:group>
        </w:pict>
      </w:r>
      <w:r w:rsidR="00DE2E88">
        <w:rPr>
          <w:color w:val="202020"/>
          <w:sz w:val="22"/>
          <w:szCs w:val="22"/>
        </w:rPr>
        <w:t xml:space="preserve">3.   </w:t>
      </w:r>
      <w:proofErr w:type="spellStart"/>
      <w:r w:rsidR="00DE2E88">
        <w:rPr>
          <w:color w:val="202020"/>
          <w:sz w:val="22"/>
          <w:szCs w:val="22"/>
        </w:rPr>
        <w:t>Mould</w:t>
      </w:r>
      <w:proofErr w:type="spellEnd"/>
      <w:r w:rsidR="00DE2E88">
        <w:rPr>
          <w:color w:val="202020"/>
          <w:sz w:val="22"/>
          <w:szCs w:val="22"/>
        </w:rPr>
        <w:t xml:space="preserve"> Computer Science Engineering Professionals in synchronization with the dynamic industry</w:t>
      </w:r>
    </w:p>
    <w:p w:rsidR="00726766" w:rsidRDefault="00726766">
      <w:pPr>
        <w:spacing w:before="9" w:line="120" w:lineRule="exact"/>
        <w:rPr>
          <w:sz w:val="12"/>
          <w:szCs w:val="12"/>
        </w:rPr>
      </w:pPr>
    </w:p>
    <w:p w:rsidR="00726766" w:rsidRDefault="00DE2E88">
      <w:pPr>
        <w:ind w:left="120"/>
        <w:rPr>
          <w:sz w:val="22"/>
          <w:szCs w:val="22"/>
        </w:rPr>
      </w:pPr>
      <w:r>
        <w:rPr>
          <w:color w:val="202020"/>
          <w:sz w:val="22"/>
          <w:szCs w:val="22"/>
        </w:rPr>
        <w:t>requirements.</w:t>
      </w:r>
    </w:p>
    <w:p w:rsidR="00726766" w:rsidRDefault="00726766">
      <w:pPr>
        <w:spacing w:before="2" w:line="120" w:lineRule="exact"/>
        <w:rPr>
          <w:sz w:val="13"/>
          <w:szCs w:val="13"/>
        </w:rPr>
      </w:pPr>
    </w:p>
    <w:p w:rsidR="00726766" w:rsidRDefault="00DE2E88">
      <w:pPr>
        <w:spacing w:line="240" w:lineRule="exact"/>
        <w:ind w:left="120"/>
        <w:rPr>
          <w:sz w:val="22"/>
          <w:szCs w:val="22"/>
        </w:rPr>
      </w:pPr>
      <w:r>
        <w:rPr>
          <w:color w:val="202020"/>
          <w:position w:val="-1"/>
          <w:sz w:val="22"/>
          <w:szCs w:val="22"/>
        </w:rPr>
        <w:t>4. Inculcate essential leadership qualities coupled with commitment to the society.</w:t>
      </w:r>
    </w:p>
    <w:p w:rsidR="00726766" w:rsidRDefault="00726766">
      <w:pPr>
        <w:spacing w:before="4" w:line="140" w:lineRule="exact"/>
        <w:rPr>
          <w:sz w:val="15"/>
          <w:szCs w:val="15"/>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before="32" w:line="240" w:lineRule="exact"/>
        <w:ind w:left="2933"/>
        <w:rPr>
          <w:sz w:val="22"/>
          <w:szCs w:val="22"/>
        </w:rPr>
      </w:pPr>
      <w:proofErr w:type="spellStart"/>
      <w:r>
        <w:rPr>
          <w:b/>
          <w:position w:val="-1"/>
          <w:sz w:val="22"/>
          <w:szCs w:val="22"/>
        </w:rPr>
        <w:t>Programme</w:t>
      </w:r>
      <w:proofErr w:type="spellEnd"/>
      <w:r>
        <w:rPr>
          <w:b/>
          <w:position w:val="-1"/>
          <w:sz w:val="22"/>
          <w:szCs w:val="22"/>
        </w:rPr>
        <w:t xml:space="preserve"> Educational Objectives (PEOs)</w:t>
      </w:r>
    </w:p>
    <w:p w:rsidR="00726766" w:rsidRDefault="00726766">
      <w:pPr>
        <w:spacing w:before="17" w:line="240" w:lineRule="exact"/>
        <w:rPr>
          <w:sz w:val="24"/>
          <w:szCs w:val="24"/>
        </w:rPr>
        <w:sectPr w:rsidR="00726766">
          <w:footerReference w:type="default" r:id="rId13"/>
          <w:pgSz w:w="11900" w:h="16860"/>
          <w:pgMar w:top="1020" w:right="580" w:bottom="280" w:left="1220" w:header="0" w:footer="0" w:gutter="0"/>
          <w:cols w:space="720"/>
        </w:sectPr>
      </w:pPr>
    </w:p>
    <w:p w:rsidR="00726766" w:rsidRDefault="00726766">
      <w:pPr>
        <w:spacing w:before="4" w:line="280" w:lineRule="exact"/>
        <w:rPr>
          <w:sz w:val="28"/>
          <w:szCs w:val="28"/>
        </w:rPr>
      </w:pPr>
    </w:p>
    <w:p w:rsidR="00726766" w:rsidRDefault="00DE2E88">
      <w:pPr>
        <w:spacing w:line="240" w:lineRule="exact"/>
        <w:ind w:left="232" w:right="-53"/>
        <w:rPr>
          <w:sz w:val="22"/>
          <w:szCs w:val="22"/>
        </w:rPr>
      </w:pPr>
      <w:r>
        <w:rPr>
          <w:position w:val="-1"/>
          <w:sz w:val="22"/>
          <w:szCs w:val="22"/>
        </w:rPr>
        <w:t>PEO1</w:t>
      </w:r>
    </w:p>
    <w:p w:rsidR="00726766" w:rsidRDefault="00DE2E88">
      <w:pPr>
        <w:spacing w:before="36" w:line="240" w:lineRule="exact"/>
        <w:ind w:right="642"/>
        <w:rPr>
          <w:sz w:val="22"/>
          <w:szCs w:val="22"/>
        </w:rPr>
        <w:sectPr w:rsidR="00726766">
          <w:type w:val="continuous"/>
          <w:pgSz w:w="11900" w:h="16860"/>
          <w:pgMar w:top="1100" w:right="580" w:bottom="280" w:left="1220" w:header="720" w:footer="720" w:gutter="0"/>
          <w:cols w:num="2" w:space="720" w:equalWidth="0">
            <w:col w:w="758" w:space="832"/>
            <w:col w:w="8510"/>
          </w:cols>
        </w:sectPr>
      </w:pPr>
      <w:r>
        <w:br w:type="column"/>
      </w:r>
      <w:r>
        <w:rPr>
          <w:color w:val="202020"/>
          <w:sz w:val="22"/>
          <w:szCs w:val="22"/>
        </w:rPr>
        <w:t>To take up challenging careers in suitable corporate, business or educational sectors with multi-cultural working environment.</w:t>
      </w:r>
    </w:p>
    <w:p w:rsidR="00726766" w:rsidRDefault="00726766">
      <w:pPr>
        <w:spacing w:before="6" w:line="100" w:lineRule="exact"/>
        <w:rPr>
          <w:sz w:val="10"/>
          <w:szCs w:val="10"/>
        </w:rPr>
      </w:pPr>
    </w:p>
    <w:p w:rsidR="00726766" w:rsidRDefault="00726766">
      <w:pPr>
        <w:spacing w:line="200" w:lineRule="exact"/>
      </w:pPr>
    </w:p>
    <w:p w:rsidR="00726766" w:rsidRDefault="00726766">
      <w:pPr>
        <w:spacing w:line="200" w:lineRule="exact"/>
        <w:sectPr w:rsidR="00726766">
          <w:type w:val="continuous"/>
          <w:pgSz w:w="11900" w:h="16860"/>
          <w:pgMar w:top="1100" w:right="580" w:bottom="280" w:left="1220" w:header="720" w:footer="720" w:gutter="0"/>
          <w:cols w:space="720"/>
        </w:sectPr>
      </w:pPr>
    </w:p>
    <w:p w:rsidR="00726766" w:rsidRDefault="00726766">
      <w:pPr>
        <w:spacing w:before="9" w:line="140" w:lineRule="exact"/>
        <w:rPr>
          <w:sz w:val="15"/>
          <w:szCs w:val="15"/>
        </w:rPr>
      </w:pPr>
    </w:p>
    <w:p w:rsidR="00726766" w:rsidRDefault="00726766">
      <w:pPr>
        <w:spacing w:line="200" w:lineRule="exact"/>
      </w:pPr>
    </w:p>
    <w:p w:rsidR="00726766" w:rsidRDefault="007F0369">
      <w:pPr>
        <w:spacing w:line="240" w:lineRule="exact"/>
        <w:ind w:left="240" w:right="-53"/>
        <w:rPr>
          <w:sz w:val="22"/>
          <w:szCs w:val="22"/>
        </w:rPr>
      </w:pPr>
      <w:r>
        <w:pict>
          <v:group id="_x0000_s1291" style="position:absolute;left:0;text-align:left;margin-left:65.95pt;margin-top:-69.95pt;width:493.65pt;height:147.35pt;z-index:-251665920;mso-position-horizontal-relative:page" coordorigin="1319,-1399" coordsize="9873,2947">
            <v:shape id="_x0000_s1302" style="position:absolute;left:1340;top:-1379;width:1452;height:0" coordorigin="1340,-1379" coordsize="1452,0" path="m1340,-1379r1452,e" filled="f" strokeweight="1.06pt">
              <v:path arrowok="t"/>
            </v:shape>
            <v:shape id="_x0000_s1301" style="position:absolute;left:2811;top:-1379;width:8361;height:0" coordorigin="2811,-1379" coordsize="8361,0" path="m2811,-1379r8361,e" filled="f" strokeweight="1.06pt">
              <v:path arrowok="t"/>
            </v:shape>
            <v:shape id="_x0000_s1300" style="position:absolute;left:1340;top:-330;width:1452;height:0" coordorigin="1340,-330" coordsize="1452,0" path="m1340,-330r1452,e" filled="f" strokeweight="1.06pt">
              <v:path arrowok="t"/>
            </v:shape>
            <v:shape id="_x0000_s1299" style="position:absolute;left:2811;top:-330;width:8361;height:0" coordorigin="2811,-330" coordsize="8361,0" path="m2811,-330r8361,e" filled="f" strokeweight="1.06pt">
              <v:path arrowok="t"/>
            </v:shape>
            <v:shape id="_x0000_s1298" style="position:absolute;left:1340;top:599;width:1452;height:0" coordorigin="1340,599" coordsize="1452,0" path="m1340,599r1452,e" filled="f" strokeweight="1.06pt">
              <v:path arrowok="t"/>
            </v:shape>
            <v:shape id="_x0000_s1297" style="position:absolute;left:2811;top:599;width:8361;height:0" coordorigin="2811,599" coordsize="8361,0" path="m2811,599r8361,e" filled="f" strokeweight="1.06pt">
              <v:path arrowok="t"/>
            </v:shape>
            <v:shape id="_x0000_s1296" style="position:absolute;left:1330;top:-1388;width:0;height:2926" coordorigin="1330,-1388" coordsize="0,2926" path="m1330,-1388r,2926e" filled="f" strokeweight="1.06pt">
              <v:path arrowok="t"/>
            </v:shape>
            <v:shape id="_x0000_s1295" style="position:absolute;left:1340;top:1528;width:1452;height:0" coordorigin="1340,1528" coordsize="1452,0" path="m1340,1528r1452,e" filled="f" strokeweight="1.06pt">
              <v:path arrowok="t"/>
            </v:shape>
            <v:shape id="_x0000_s1294" style="position:absolute;left:2801;top:-1388;width:0;height:2926" coordorigin="2801,-1388" coordsize="0,2926" path="m2801,-1388r,2926e" filled="f" strokeweight="1.06pt">
              <v:path arrowok="t"/>
            </v:shape>
            <v:shape id="_x0000_s1293" style="position:absolute;left:2811;top:1528;width:8361;height:0" coordorigin="2811,1528" coordsize="8361,0" path="m2811,1528r8361,e" filled="f" strokeweight="1.06pt">
              <v:path arrowok="t"/>
            </v:shape>
            <v:shape id="_x0000_s1292" style="position:absolute;left:11182;top:-1388;width:0;height:2926" coordorigin="11182,-1388" coordsize="0,2926" path="m11182,-1388r,2926e" filled="f" strokeweight="1.06pt">
              <v:path arrowok="t"/>
            </v:shape>
            <w10:wrap anchorx="page"/>
          </v:group>
        </w:pict>
      </w:r>
      <w:r w:rsidR="00DE2E88">
        <w:rPr>
          <w:position w:val="-1"/>
          <w:sz w:val="22"/>
          <w:szCs w:val="22"/>
        </w:rPr>
        <w:t>PEO2</w:t>
      </w:r>
    </w:p>
    <w:p w:rsidR="00726766" w:rsidRDefault="00DE2E88">
      <w:pPr>
        <w:spacing w:before="32" w:line="243" w:lineRule="auto"/>
        <w:ind w:right="823"/>
        <w:rPr>
          <w:sz w:val="22"/>
          <w:szCs w:val="22"/>
        </w:rPr>
        <w:sectPr w:rsidR="00726766">
          <w:type w:val="continuous"/>
          <w:pgSz w:w="11900" w:h="16860"/>
          <w:pgMar w:top="1100" w:right="580" w:bottom="280" w:left="1220" w:header="720" w:footer="720" w:gutter="0"/>
          <w:cols w:num="2" w:space="720" w:equalWidth="0">
            <w:col w:w="766" w:space="825"/>
            <w:col w:w="8509"/>
          </w:cols>
        </w:sectPr>
      </w:pPr>
      <w:r>
        <w:br w:type="column"/>
      </w:r>
      <w:r>
        <w:rPr>
          <w:color w:val="202020"/>
          <w:sz w:val="22"/>
          <w:szCs w:val="22"/>
        </w:rPr>
        <w:t>To develop and design innovative and novel solutions to solve real life problems in the domain of computer science</w:t>
      </w:r>
    </w:p>
    <w:p w:rsidR="00726766" w:rsidRDefault="00726766">
      <w:pPr>
        <w:spacing w:before="2" w:line="120" w:lineRule="exact"/>
        <w:rPr>
          <w:sz w:val="12"/>
          <w:szCs w:val="12"/>
        </w:rPr>
      </w:pPr>
    </w:p>
    <w:p w:rsidR="00726766" w:rsidRDefault="00726766">
      <w:pPr>
        <w:spacing w:line="200" w:lineRule="exact"/>
        <w:sectPr w:rsidR="00726766">
          <w:type w:val="continuous"/>
          <w:pgSz w:w="11900" w:h="16860"/>
          <w:pgMar w:top="1100" w:right="580" w:bottom="280" w:left="1220" w:header="720" w:footer="720" w:gutter="0"/>
          <w:cols w:space="720"/>
        </w:sectPr>
      </w:pPr>
    </w:p>
    <w:p w:rsidR="00726766" w:rsidRDefault="00726766">
      <w:pPr>
        <w:spacing w:before="1" w:line="160" w:lineRule="exact"/>
        <w:rPr>
          <w:sz w:val="16"/>
          <w:szCs w:val="16"/>
        </w:rPr>
      </w:pPr>
    </w:p>
    <w:p w:rsidR="00726766" w:rsidRDefault="00726766">
      <w:pPr>
        <w:spacing w:line="200" w:lineRule="exact"/>
      </w:pPr>
    </w:p>
    <w:p w:rsidR="00726766" w:rsidRDefault="00DE2E88">
      <w:pPr>
        <w:spacing w:line="240" w:lineRule="exact"/>
        <w:ind w:left="232" w:right="-53"/>
        <w:rPr>
          <w:sz w:val="22"/>
          <w:szCs w:val="22"/>
        </w:rPr>
      </w:pPr>
      <w:r>
        <w:rPr>
          <w:position w:val="-1"/>
          <w:sz w:val="22"/>
          <w:szCs w:val="22"/>
        </w:rPr>
        <w:t>PEO3</w:t>
      </w:r>
    </w:p>
    <w:p w:rsidR="00726766" w:rsidRDefault="00DE2E88">
      <w:pPr>
        <w:spacing w:before="32" w:line="245" w:lineRule="auto"/>
        <w:ind w:right="550"/>
        <w:rPr>
          <w:sz w:val="22"/>
          <w:szCs w:val="22"/>
        </w:rPr>
        <w:sectPr w:rsidR="00726766">
          <w:type w:val="continuous"/>
          <w:pgSz w:w="11900" w:h="16860"/>
          <w:pgMar w:top="1100" w:right="580" w:bottom="280" w:left="1220" w:header="720" w:footer="720" w:gutter="0"/>
          <w:cols w:num="2" w:space="720" w:equalWidth="0">
            <w:col w:w="758" w:space="832"/>
            <w:col w:w="8510"/>
          </w:cols>
        </w:sectPr>
      </w:pPr>
      <w:r>
        <w:br w:type="column"/>
      </w:r>
      <w:r>
        <w:rPr>
          <w:color w:val="202020"/>
          <w:sz w:val="22"/>
          <w:szCs w:val="22"/>
        </w:rPr>
        <w:t>To be responsible citizens with good team-work skills, competent leadership qualities and holistic values.</w:t>
      </w:r>
    </w:p>
    <w:p w:rsidR="00726766" w:rsidRDefault="00726766">
      <w:pPr>
        <w:spacing w:before="10" w:line="120" w:lineRule="exact"/>
        <w:rPr>
          <w:sz w:val="12"/>
          <w:szCs w:val="12"/>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before="32" w:line="240" w:lineRule="exact"/>
        <w:ind w:left="3106"/>
        <w:rPr>
          <w:sz w:val="22"/>
          <w:szCs w:val="22"/>
        </w:rPr>
      </w:pPr>
      <w:proofErr w:type="spellStart"/>
      <w:r>
        <w:rPr>
          <w:b/>
          <w:position w:val="-1"/>
          <w:sz w:val="22"/>
          <w:szCs w:val="22"/>
        </w:rPr>
        <w:t>Programme</w:t>
      </w:r>
      <w:proofErr w:type="spellEnd"/>
      <w:r>
        <w:rPr>
          <w:b/>
          <w:position w:val="-1"/>
          <w:sz w:val="22"/>
          <w:szCs w:val="22"/>
        </w:rPr>
        <w:t xml:space="preserve"> Specific Outcomes (PSOs)</w:t>
      </w:r>
    </w:p>
    <w:p w:rsidR="00726766" w:rsidRDefault="00726766">
      <w:pPr>
        <w:spacing w:line="200" w:lineRule="exact"/>
      </w:pPr>
    </w:p>
    <w:p w:rsidR="00726766" w:rsidRDefault="00726766">
      <w:pPr>
        <w:spacing w:before="17" w:line="280" w:lineRule="exact"/>
        <w:rPr>
          <w:sz w:val="28"/>
          <w:szCs w:val="28"/>
        </w:rPr>
        <w:sectPr w:rsidR="00726766">
          <w:type w:val="continuous"/>
          <w:pgSz w:w="11900" w:h="16860"/>
          <w:pgMar w:top="1100" w:right="580" w:bottom="280" w:left="1220" w:header="720" w:footer="720" w:gutter="0"/>
          <w:cols w:space="720"/>
        </w:sectPr>
      </w:pPr>
    </w:p>
    <w:p w:rsidR="00726766" w:rsidRDefault="00726766">
      <w:pPr>
        <w:spacing w:before="5" w:line="100" w:lineRule="exact"/>
        <w:rPr>
          <w:sz w:val="11"/>
          <w:szCs w:val="11"/>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line="240" w:lineRule="exact"/>
        <w:ind w:left="232" w:right="-53"/>
        <w:rPr>
          <w:sz w:val="22"/>
          <w:szCs w:val="22"/>
        </w:rPr>
      </w:pPr>
      <w:r>
        <w:rPr>
          <w:position w:val="-1"/>
          <w:sz w:val="22"/>
          <w:szCs w:val="22"/>
        </w:rPr>
        <w:t>PSO1</w:t>
      </w:r>
    </w:p>
    <w:p w:rsidR="00726766" w:rsidRDefault="00DE2E88">
      <w:pPr>
        <w:spacing w:before="32" w:line="360" w:lineRule="auto"/>
        <w:ind w:right="580"/>
        <w:rPr>
          <w:sz w:val="22"/>
          <w:szCs w:val="22"/>
        </w:rPr>
        <w:sectPr w:rsidR="00726766">
          <w:type w:val="continuous"/>
          <w:pgSz w:w="11900" w:h="16860"/>
          <w:pgMar w:top="1100" w:right="580" w:bottom="280" w:left="1220" w:header="720" w:footer="720" w:gutter="0"/>
          <w:cols w:num="2" w:space="720" w:equalWidth="0">
            <w:col w:w="747" w:space="835"/>
            <w:col w:w="8518"/>
          </w:cols>
        </w:sectPr>
      </w:pPr>
      <w:r>
        <w:br w:type="column"/>
      </w:r>
      <w:r>
        <w:rPr>
          <w:color w:val="202020"/>
          <w:sz w:val="22"/>
          <w:szCs w:val="22"/>
        </w:rPr>
        <w:t xml:space="preserve">To </w:t>
      </w:r>
      <w:proofErr w:type="spellStart"/>
      <w:r>
        <w:rPr>
          <w:color w:val="202020"/>
          <w:sz w:val="22"/>
          <w:szCs w:val="22"/>
        </w:rPr>
        <w:t>mould</w:t>
      </w:r>
      <w:proofErr w:type="spellEnd"/>
      <w:r>
        <w:rPr>
          <w:color w:val="202020"/>
          <w:sz w:val="22"/>
          <w:szCs w:val="22"/>
        </w:rPr>
        <w:t xml:space="preserve"> students to understand, analyze and develop computer technologies in the areas such as algorithms, system software, multimedia, web design, big data analytics, and networking, for the efficient design of computer-based systems of varying complexity</w:t>
      </w:r>
    </w:p>
    <w:p w:rsidR="00726766" w:rsidRDefault="00726766">
      <w:pPr>
        <w:spacing w:before="3" w:line="240" w:lineRule="exact"/>
        <w:rPr>
          <w:sz w:val="24"/>
          <w:szCs w:val="24"/>
        </w:rPr>
        <w:sectPr w:rsidR="00726766">
          <w:type w:val="continuous"/>
          <w:pgSz w:w="11900" w:h="16860"/>
          <w:pgMar w:top="1100" w:right="580" w:bottom="280" w:left="1220" w:header="720" w:footer="720" w:gutter="0"/>
          <w:cols w:space="720"/>
        </w:sectPr>
      </w:pPr>
    </w:p>
    <w:p w:rsidR="00726766" w:rsidRDefault="00726766">
      <w:pPr>
        <w:spacing w:before="5" w:line="100" w:lineRule="exact"/>
        <w:rPr>
          <w:sz w:val="11"/>
          <w:szCs w:val="11"/>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F0369">
      <w:pPr>
        <w:spacing w:line="240" w:lineRule="exact"/>
        <w:ind w:left="232" w:right="-53"/>
        <w:rPr>
          <w:sz w:val="22"/>
          <w:szCs w:val="22"/>
        </w:rPr>
      </w:pPr>
      <w:r>
        <w:pict>
          <v:group id="_x0000_s1279" style="position:absolute;left:0;text-align:left;margin-left:65.95pt;margin-top:532.7pt;width:491.85pt;height:213.75pt;z-index:-251664896;mso-position-horizontal-relative:page;mso-position-vertical-relative:page" coordorigin="1319,10654" coordsize="9837,4275">
            <v:shape id="_x0000_s1290" style="position:absolute;left:1340;top:10674;width:1363;height:0" coordorigin="1340,10674" coordsize="1363,0" path="m1340,10674r1363,e" filled="f" strokeweight="1.06pt">
              <v:path arrowok="t"/>
            </v:shape>
            <v:shape id="_x0000_s1289" style="position:absolute;left:2722;top:10674;width:8414;height:0" coordorigin="2722,10674" coordsize="8414,0" path="m2722,10674r8414,e" filled="f" strokeweight="1.06pt">
              <v:path arrowok="t"/>
            </v:shape>
            <v:shape id="_x0000_s1288" style="position:absolute;left:1340;top:12086;width:1363;height:0" coordorigin="1340,12086" coordsize="1363,0" path="m1340,12086r1363,e" filled="f" strokeweight="1.06pt">
              <v:path arrowok="t"/>
            </v:shape>
            <v:shape id="_x0000_s1287" style="position:absolute;left:2722;top:12086;width:8414;height:0" coordorigin="2722,12086" coordsize="8414,0" path="m2722,12086r8414,e" filled="f" strokeweight="1.06pt">
              <v:path arrowok="t"/>
            </v:shape>
            <v:shape id="_x0000_s1286" style="position:absolute;left:1340;top:13497;width:1363;height:0" coordorigin="1340,13497" coordsize="1363,0" path="m1340,13497r1363,e" filled="f" strokeweight="1.06pt">
              <v:path arrowok="t"/>
            </v:shape>
            <v:shape id="_x0000_s1285" style="position:absolute;left:2722;top:13497;width:8414;height:0" coordorigin="2722,13497" coordsize="8414,0" path="m2722,13497r8414,e" filled="f" strokeweight="1.06pt">
              <v:path arrowok="t"/>
            </v:shape>
            <v:shape id="_x0000_s1284" style="position:absolute;left:1330;top:10665;width:0;height:4253" coordorigin="1330,10665" coordsize="0,4253" path="m1330,10665r,4253e" filled="f" strokeweight="1.06pt">
              <v:path arrowok="t"/>
            </v:shape>
            <v:shape id="_x0000_s1283" style="position:absolute;left:1340;top:14908;width:1363;height:0" coordorigin="1340,14908" coordsize="1363,0" path="m1340,14908r1363,e" filled="f" strokeweight=".37392mm">
              <v:path arrowok="t"/>
            </v:shape>
            <v:shape id="_x0000_s1282" style="position:absolute;left:2712;top:10665;width:0;height:4253" coordorigin="2712,10665" coordsize="0,4253" path="m2712,10665r,4253e" filled="f" strokeweight="1.06pt">
              <v:path arrowok="t"/>
            </v:shape>
            <v:shape id="_x0000_s1281" style="position:absolute;left:2722;top:14908;width:8414;height:0" coordorigin="2722,14908" coordsize="8414,0" path="m2722,14908r8414,e" filled="f" strokeweight=".37392mm">
              <v:path arrowok="t"/>
            </v:shape>
            <v:shape id="_x0000_s1280" style="position:absolute;left:11146;top:10665;width:0;height:4253" coordorigin="11146,10665" coordsize="0,4253" path="m11146,10665r,4253e" filled="f" strokeweight="1.06pt">
              <v:path arrowok="t"/>
            </v:shape>
            <w10:wrap anchorx="page" anchory="page"/>
          </v:group>
        </w:pict>
      </w:r>
      <w:r w:rsidR="00DE2E88">
        <w:rPr>
          <w:position w:val="-1"/>
          <w:sz w:val="22"/>
          <w:szCs w:val="22"/>
        </w:rPr>
        <w:t>PSO2</w:t>
      </w:r>
    </w:p>
    <w:p w:rsidR="00726766" w:rsidRDefault="00DE2E88">
      <w:pPr>
        <w:spacing w:before="32" w:line="359" w:lineRule="auto"/>
        <w:ind w:right="148"/>
        <w:jc w:val="both"/>
        <w:rPr>
          <w:sz w:val="22"/>
          <w:szCs w:val="22"/>
        </w:rPr>
        <w:sectPr w:rsidR="00726766">
          <w:type w:val="continuous"/>
          <w:pgSz w:w="11900" w:h="16860"/>
          <w:pgMar w:top="1100" w:right="580" w:bottom="280" w:left="1220" w:header="720" w:footer="720" w:gutter="0"/>
          <w:cols w:num="2" w:space="720" w:equalWidth="0">
            <w:col w:w="747" w:space="755"/>
            <w:col w:w="8598"/>
          </w:cols>
        </w:sectPr>
      </w:pPr>
      <w:r>
        <w:br w:type="column"/>
      </w:r>
      <w:r>
        <w:rPr>
          <w:color w:val="202020"/>
          <w:sz w:val="22"/>
          <w:szCs w:val="22"/>
        </w:rPr>
        <w:t>To enhance knowledge in the evolutionary changes in computing and apply standard practices and strategies in software project development using open-ended programming environments, in order to deliver a quality product for business success and meet the challenges of the future.</w:t>
      </w:r>
    </w:p>
    <w:p w:rsidR="00726766" w:rsidRDefault="00726766">
      <w:pPr>
        <w:spacing w:before="6" w:line="240" w:lineRule="exact"/>
        <w:rPr>
          <w:sz w:val="24"/>
          <w:szCs w:val="24"/>
        </w:rPr>
        <w:sectPr w:rsidR="00726766">
          <w:type w:val="continuous"/>
          <w:pgSz w:w="11900" w:h="16860"/>
          <w:pgMar w:top="1100" w:right="580" w:bottom="280" w:left="1220" w:header="720" w:footer="720" w:gutter="0"/>
          <w:cols w:space="720"/>
        </w:sectPr>
      </w:pPr>
    </w:p>
    <w:p w:rsidR="00726766" w:rsidRDefault="00726766">
      <w:pPr>
        <w:spacing w:before="5" w:line="100" w:lineRule="exact"/>
        <w:rPr>
          <w:sz w:val="11"/>
          <w:szCs w:val="11"/>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line="240" w:lineRule="exact"/>
        <w:ind w:left="232" w:right="-53"/>
        <w:rPr>
          <w:sz w:val="22"/>
          <w:szCs w:val="22"/>
        </w:rPr>
      </w:pPr>
      <w:r>
        <w:rPr>
          <w:position w:val="-1"/>
          <w:sz w:val="22"/>
          <w:szCs w:val="22"/>
        </w:rPr>
        <w:t>PSO3</w:t>
      </w:r>
    </w:p>
    <w:p w:rsidR="00726766" w:rsidRDefault="00DE2E88">
      <w:pPr>
        <w:spacing w:before="32" w:line="359" w:lineRule="auto"/>
        <w:ind w:right="340"/>
        <w:jc w:val="both"/>
        <w:rPr>
          <w:sz w:val="22"/>
          <w:szCs w:val="22"/>
        </w:rPr>
        <w:sectPr w:rsidR="00726766">
          <w:type w:val="continuous"/>
          <w:pgSz w:w="11900" w:h="16860"/>
          <w:pgMar w:top="1100" w:right="580" w:bottom="280" w:left="1220" w:header="720" w:footer="720" w:gutter="0"/>
          <w:cols w:num="2" w:space="720" w:equalWidth="0">
            <w:col w:w="747" w:space="835"/>
            <w:col w:w="8518"/>
          </w:cols>
        </w:sectPr>
      </w:pPr>
      <w:r>
        <w:br w:type="column"/>
      </w:r>
      <w:r>
        <w:rPr>
          <w:color w:val="202020"/>
          <w:sz w:val="22"/>
          <w:szCs w:val="22"/>
        </w:rPr>
        <w:t>To enable students to employ modern computer languages, environments, and platforms for creating innovative career paths to be an entrepreneur, lifelong learning and a zest for higher studies and also to act as a good citizen by inculcating in them moral values &amp; ethics.</w:t>
      </w:r>
    </w:p>
    <w:p w:rsidR="00726766" w:rsidRDefault="00726766">
      <w:pPr>
        <w:spacing w:line="200" w:lineRule="exact"/>
      </w:pPr>
    </w:p>
    <w:p w:rsidR="00726766" w:rsidRDefault="00726766">
      <w:pPr>
        <w:spacing w:before="11" w:line="260" w:lineRule="exact"/>
        <w:rPr>
          <w:sz w:val="26"/>
          <w:szCs w:val="26"/>
        </w:rPr>
      </w:pPr>
    </w:p>
    <w:p w:rsidR="00726766" w:rsidRDefault="007F0369">
      <w:pPr>
        <w:spacing w:before="29"/>
        <w:ind w:right="111"/>
        <w:jc w:val="right"/>
        <w:rPr>
          <w:sz w:val="24"/>
          <w:szCs w:val="24"/>
        </w:rPr>
        <w:sectPr w:rsidR="00726766">
          <w:type w:val="continuous"/>
          <w:pgSz w:w="11900" w:h="16860"/>
          <w:pgMar w:top="1100" w:right="580" w:bottom="280" w:left="1220" w:header="720" w:footer="720" w:gutter="0"/>
          <w:cols w:space="720"/>
        </w:sectPr>
      </w:pPr>
      <w:r>
        <w:pict>
          <v:shape id="_x0000_s1278" type="#_x0000_t75" style="position:absolute;left:0;text-align:left;margin-left:548.15pt;margin-top:.75pt;width:14.05pt;height:15.25pt;z-index:-251668992;mso-position-horizontal-relative:page">
            <v:imagedata r:id="rId14" o:title=""/>
            <w10:wrap anchorx="page"/>
          </v:shape>
        </w:pict>
      </w:r>
      <w:r w:rsidR="00DE2E88">
        <w:rPr>
          <w:sz w:val="24"/>
          <w:szCs w:val="24"/>
        </w:rPr>
        <w:t>iii</w:t>
      </w:r>
    </w:p>
    <w:p w:rsidR="00726766" w:rsidRDefault="007F0369">
      <w:pPr>
        <w:spacing w:before="60"/>
        <w:ind w:left="3464" w:right="3464"/>
        <w:jc w:val="center"/>
        <w:rPr>
          <w:sz w:val="24"/>
          <w:szCs w:val="24"/>
        </w:rPr>
      </w:pPr>
      <w:r>
        <w:lastRenderedPageBreak/>
        <w:pict>
          <v:group id="_x0000_s1250" style="position:absolute;left:0;text-align:left;margin-left:65.95pt;margin-top:81.65pt;width:470.25pt;height:678.2pt;z-index:-251662848;mso-position-horizontal-relative:page;mso-position-vertical-relative:page" coordorigin="1319,1633" coordsize="9405,13564">
            <v:shape id="_x0000_s1277" style="position:absolute;left:1340;top:1654;width:1380;height:0" coordorigin="1340,1654" coordsize="1380,0" path="m1340,1654r1380,e" filled="f" strokeweight="1.06pt">
              <v:path arrowok="t"/>
            </v:shape>
            <v:shape id="_x0000_s1276" style="position:absolute;left:2739;top:1654;width:7965;height:0" coordorigin="2739,1654" coordsize="7965,0" path="m2739,1654r7965,e" filled="f" strokeweight="1.06pt">
              <v:path arrowok="t"/>
            </v:shape>
            <v:shape id="_x0000_s1275" style="position:absolute;left:1340;top:2823;width:1380;height:0" coordorigin="1340,2823" coordsize="1380,0" path="m1340,2823r1380,e" filled="f" strokeweight="1.06pt">
              <v:path arrowok="t"/>
            </v:shape>
            <v:shape id="_x0000_s1274" style="position:absolute;left:2739;top:2823;width:7965;height:0" coordorigin="2739,2823" coordsize="7965,0" path="m2739,2823r7965,e" filled="f" strokeweight="1.06pt">
              <v:path arrowok="t"/>
            </v:shape>
            <v:shape id="_x0000_s1273" style="position:absolute;left:1340;top:3994;width:1380;height:0" coordorigin="1340,3994" coordsize="1380,0" path="m1340,3994r1380,e" filled="f" strokeweight="1.06pt">
              <v:path arrowok="t"/>
            </v:shape>
            <v:shape id="_x0000_s1272" style="position:absolute;left:2739;top:3994;width:7965;height:0" coordorigin="2739,3994" coordsize="7965,0" path="m2739,3994r7965,e" filled="f" strokeweight="1.06pt">
              <v:path arrowok="t"/>
            </v:shape>
            <v:shape id="_x0000_s1271" style="position:absolute;left:1340;top:5485;width:1380;height:0" coordorigin="1340,5485" coordsize="1380,0" path="m1340,5485r1380,e" filled="f" strokeweight="1.06pt">
              <v:path arrowok="t"/>
            </v:shape>
            <v:shape id="_x0000_s1270" style="position:absolute;left:2739;top:5485;width:7965;height:0" coordorigin="2739,5485" coordsize="7965,0" path="m2739,5485r7965,e" filled="f" strokeweight="1.06pt">
              <v:path arrowok="t"/>
            </v:shape>
            <v:shape id="_x0000_s1269" style="position:absolute;left:1340;top:6973;width:1380;height:0" coordorigin="1340,6973" coordsize="1380,0" path="m1340,6973r1380,e" filled="f" strokeweight="1.06pt">
              <v:path arrowok="t"/>
            </v:shape>
            <v:shape id="_x0000_s1268" style="position:absolute;left:2739;top:6973;width:7965;height:0" coordorigin="2739,6973" coordsize="7965,0" path="m2739,6973r7965,e" filled="f" strokeweight="1.06pt">
              <v:path arrowok="t"/>
            </v:shape>
            <v:shape id="_x0000_s1267" style="position:absolute;left:1340;top:8144;width:1380;height:0" coordorigin="1340,8144" coordsize="1380,0" path="m1340,8144r1380,e" filled="f" strokeweight="1.06pt">
              <v:path arrowok="t"/>
            </v:shape>
            <v:shape id="_x0000_s1266" style="position:absolute;left:2739;top:8144;width:7965;height:0" coordorigin="2739,8144" coordsize="7965,0" path="m2739,8144r7965,e" filled="f" strokeweight="1.06pt">
              <v:path arrowok="t"/>
            </v:shape>
            <v:shape id="_x0000_s1265" style="position:absolute;left:1340;top:9313;width:1380;height:0" coordorigin="1340,9313" coordsize="1380,0" path="m1340,9313r1380,e" filled="f" strokeweight="1.06pt">
              <v:path arrowok="t"/>
            </v:shape>
            <v:shape id="_x0000_s1264" style="position:absolute;left:2739;top:9313;width:7965;height:0" coordorigin="2739,9313" coordsize="7965,0" path="m2739,9313r7965,e" filled="f" strokeweight="1.06pt">
              <v:path arrowok="t"/>
            </v:shape>
            <v:shape id="_x0000_s1263" style="position:absolute;left:1340;top:10492;width:1380;height:0" coordorigin="1340,10492" coordsize="1380,0" path="m1340,10492r1380,e" filled="f" strokeweight="1.06pt">
              <v:path arrowok="t"/>
            </v:shape>
            <v:shape id="_x0000_s1262" style="position:absolute;left:2739;top:10492;width:7965;height:0" coordorigin="2739,10492" coordsize="7965,0" path="m2739,10492r7965,e" filled="f" strokeweight="1.06pt">
              <v:path arrowok="t"/>
            </v:shape>
            <v:shape id="_x0000_s1261" style="position:absolute;left:1340;top:11344;width:1380;height:0" coordorigin="1340,11344" coordsize="1380,0" path="m1340,11344r1380,e" filled="f" strokeweight="1.06pt">
              <v:path arrowok="t"/>
            </v:shape>
            <v:shape id="_x0000_s1260" style="position:absolute;left:2739;top:11344;width:7965;height:0" coordorigin="2739,11344" coordsize="7965,0" path="m2739,11344r7965,e" filled="f" strokeweight="1.06pt">
              <v:path arrowok="t"/>
            </v:shape>
            <v:shape id="_x0000_s1259" style="position:absolute;left:1340;top:12201;width:1380;height:0" coordorigin="1340,12201" coordsize="1380,0" path="m1340,12201r1380,e" filled="f" strokeweight="1.06pt">
              <v:path arrowok="t"/>
            </v:shape>
            <v:shape id="_x0000_s1258" style="position:absolute;left:2739;top:12201;width:7965;height:0" coordorigin="2739,12201" coordsize="7965,0" path="m2739,12201r7965,e" filled="f" strokeweight="1.06pt">
              <v:path arrowok="t"/>
            </v:shape>
            <v:shape id="_x0000_s1257" style="position:absolute;left:1340;top:13687;width:1380;height:0" coordorigin="1340,13687" coordsize="1380,0" path="m1340,13687r1380,e" filled="f" strokeweight=".37392mm">
              <v:path arrowok="t"/>
            </v:shape>
            <v:shape id="_x0000_s1256" style="position:absolute;left:2739;top:13687;width:7965;height:0" coordorigin="2739,13687" coordsize="7965,0" path="m2739,13687r7965,e" filled="f" strokeweight=".37392mm">
              <v:path arrowok="t"/>
            </v:shape>
            <v:shape id="_x0000_s1255" style="position:absolute;left:1330;top:1644;width:0;height:13543" coordorigin="1330,1644" coordsize="0,13543" path="m1330,1644r,13543e" filled="f" strokeweight="1.06pt">
              <v:path arrowok="t"/>
            </v:shape>
            <v:shape id="_x0000_s1254" style="position:absolute;left:1340;top:15178;width:1380;height:0" coordorigin="1340,15178" coordsize="1380,0" path="m1340,15178r1380,e" filled="f" strokeweight=".37392mm">
              <v:path arrowok="t"/>
            </v:shape>
            <v:shape id="_x0000_s1253" style="position:absolute;left:2729;top:1644;width:0;height:13543" coordorigin="2729,1644" coordsize="0,13543" path="m2729,1644r,13543e" filled="f" strokeweight="1.06pt">
              <v:path arrowok="t"/>
            </v:shape>
            <v:shape id="_x0000_s1252" style="position:absolute;left:2739;top:15178;width:7965;height:0" coordorigin="2739,15178" coordsize="7965,0" path="m2739,15178r7965,e" filled="f" strokeweight=".37392mm">
              <v:path arrowok="t"/>
            </v:shape>
            <v:shape id="_x0000_s1251" style="position:absolute;left:10714;top:1644;width:0;height:13543" coordorigin="10714,1644" coordsize="0,13543" path="m10714,1644r,13543e" filled="f" strokeweight="1.06pt">
              <v:path arrowok="t"/>
            </v:shape>
            <w10:wrap anchorx="page" anchory="page"/>
          </v:group>
        </w:pict>
      </w:r>
      <w:proofErr w:type="spellStart"/>
      <w:r w:rsidR="00DE2E88">
        <w:rPr>
          <w:b/>
          <w:sz w:val="24"/>
          <w:szCs w:val="24"/>
        </w:rPr>
        <w:t>Programme</w:t>
      </w:r>
      <w:proofErr w:type="spellEnd"/>
      <w:r w:rsidR="00DE2E88">
        <w:rPr>
          <w:b/>
          <w:sz w:val="24"/>
          <w:szCs w:val="24"/>
        </w:rPr>
        <w:t xml:space="preserve"> Outcomes (POs)</w:t>
      </w:r>
    </w:p>
    <w:p w:rsidR="00726766" w:rsidRDefault="00726766">
      <w:pPr>
        <w:spacing w:before="9" w:line="180" w:lineRule="exact"/>
        <w:rPr>
          <w:sz w:val="18"/>
          <w:szCs w:val="18"/>
        </w:rPr>
      </w:pPr>
    </w:p>
    <w:p w:rsidR="00726766" w:rsidRDefault="00726766">
      <w:pPr>
        <w:spacing w:line="200" w:lineRule="exact"/>
      </w:pPr>
    </w:p>
    <w:p w:rsidR="00726766" w:rsidRDefault="00DE2E88">
      <w:pPr>
        <w:spacing w:line="275" w:lineRule="auto"/>
        <w:ind w:left="1480" w:right="934" w:hanging="1368"/>
        <w:rPr>
          <w:sz w:val="24"/>
          <w:szCs w:val="24"/>
        </w:rPr>
      </w:pPr>
      <w:r>
        <w:rPr>
          <w:sz w:val="24"/>
          <w:szCs w:val="24"/>
        </w:rPr>
        <w:t>PO1                Engineering knowledge: Apply the knowledge of mathematics, science, engineering fundamentals, and an engineering specialization to the solution of complex engineering problems.</w:t>
      </w:r>
    </w:p>
    <w:p w:rsidR="00726766" w:rsidRDefault="00726766">
      <w:pPr>
        <w:spacing w:before="20" w:line="200" w:lineRule="exact"/>
      </w:pPr>
    </w:p>
    <w:p w:rsidR="00726766" w:rsidRDefault="00DE2E88">
      <w:pPr>
        <w:spacing w:line="275" w:lineRule="auto"/>
        <w:ind w:left="1480" w:right="1036" w:hanging="1368"/>
        <w:jc w:val="both"/>
        <w:rPr>
          <w:sz w:val="24"/>
          <w:szCs w:val="24"/>
        </w:rPr>
      </w:pPr>
      <w:r>
        <w:rPr>
          <w:sz w:val="24"/>
          <w:szCs w:val="24"/>
        </w:rPr>
        <w:t>PO2                Problem analysis: Identify, formulate, review research literature, and analyze complex engineering problems reaching substantiated conclusions using first principles of mathematics, natural sciences, and engineering sciences.</w:t>
      </w:r>
    </w:p>
    <w:p w:rsidR="00726766" w:rsidRDefault="00726766">
      <w:pPr>
        <w:spacing w:before="2" w:line="220" w:lineRule="exact"/>
        <w:rPr>
          <w:sz w:val="22"/>
          <w:szCs w:val="22"/>
        </w:rPr>
      </w:pPr>
    </w:p>
    <w:p w:rsidR="00726766" w:rsidRDefault="00DE2E88">
      <w:pPr>
        <w:spacing w:line="276" w:lineRule="auto"/>
        <w:ind w:left="1480" w:right="1041" w:hanging="1368"/>
        <w:rPr>
          <w:sz w:val="24"/>
          <w:szCs w:val="24"/>
        </w:rPr>
      </w:pPr>
      <w:r>
        <w:rPr>
          <w:sz w:val="24"/>
          <w:szCs w:val="24"/>
        </w:rPr>
        <w:t>PO3                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726766" w:rsidRDefault="00726766">
      <w:pPr>
        <w:spacing w:before="1" w:line="220" w:lineRule="exact"/>
        <w:rPr>
          <w:sz w:val="22"/>
          <w:szCs w:val="22"/>
        </w:rPr>
      </w:pPr>
    </w:p>
    <w:p w:rsidR="00726766" w:rsidRDefault="00DE2E88">
      <w:pPr>
        <w:spacing w:line="274" w:lineRule="auto"/>
        <w:ind w:left="1480" w:right="1034" w:hanging="1368"/>
        <w:rPr>
          <w:sz w:val="24"/>
          <w:szCs w:val="24"/>
        </w:rPr>
      </w:pPr>
      <w:r>
        <w:rPr>
          <w:sz w:val="24"/>
          <w:szCs w:val="24"/>
        </w:rPr>
        <w:t>PO4                Conduct investigations of complex problems: Use research-based knowledge and research methods including design of experiments, analysis and interpretation of data, and synthesis of the information to provide valid conclusions.</w:t>
      </w:r>
    </w:p>
    <w:p w:rsidR="00726766" w:rsidRDefault="00726766">
      <w:pPr>
        <w:spacing w:before="5" w:line="220" w:lineRule="exact"/>
        <w:rPr>
          <w:sz w:val="22"/>
          <w:szCs w:val="22"/>
        </w:rPr>
      </w:pPr>
    </w:p>
    <w:p w:rsidR="00726766" w:rsidRDefault="00DE2E88">
      <w:pPr>
        <w:spacing w:line="275" w:lineRule="auto"/>
        <w:ind w:left="1480" w:right="839" w:hanging="1368"/>
        <w:rPr>
          <w:sz w:val="24"/>
          <w:szCs w:val="24"/>
        </w:rPr>
      </w:pPr>
      <w:r>
        <w:rPr>
          <w:sz w:val="24"/>
          <w:szCs w:val="24"/>
        </w:rPr>
        <w:t>PO5                Modern tool usage: Create, select, and apply appropriate techniques, resources, and modern engineering and IT tools including prediction and modeling to complex engineering activities with an understanding of the limitations.</w:t>
      </w:r>
    </w:p>
    <w:p w:rsidR="00726766" w:rsidRDefault="00726766">
      <w:pPr>
        <w:spacing w:line="220" w:lineRule="exact"/>
        <w:rPr>
          <w:sz w:val="22"/>
          <w:szCs w:val="22"/>
        </w:rPr>
      </w:pPr>
    </w:p>
    <w:p w:rsidR="00726766" w:rsidRDefault="00DE2E88">
      <w:pPr>
        <w:spacing w:line="275" w:lineRule="auto"/>
        <w:ind w:left="1480" w:right="1109" w:hanging="1368"/>
        <w:rPr>
          <w:sz w:val="24"/>
          <w:szCs w:val="24"/>
        </w:rPr>
      </w:pPr>
      <w:r>
        <w:rPr>
          <w:sz w:val="24"/>
          <w:szCs w:val="24"/>
        </w:rPr>
        <w:t>PO6                The engineer and society: Apply reasoning informed by the contextual knowledge to assess societal, health, safety, legal and cultural issues and the consequent responsibilities relevant to the professional engineering practice.</w:t>
      </w:r>
    </w:p>
    <w:p w:rsidR="00726766" w:rsidRDefault="00726766">
      <w:pPr>
        <w:spacing w:before="2" w:line="220" w:lineRule="exact"/>
        <w:rPr>
          <w:sz w:val="22"/>
          <w:szCs w:val="22"/>
        </w:rPr>
      </w:pPr>
    </w:p>
    <w:p w:rsidR="00726766" w:rsidRDefault="00DE2E88">
      <w:pPr>
        <w:spacing w:line="276" w:lineRule="auto"/>
        <w:ind w:left="1480" w:right="929" w:hanging="1368"/>
        <w:rPr>
          <w:sz w:val="24"/>
          <w:szCs w:val="24"/>
        </w:rPr>
      </w:pPr>
      <w:r>
        <w:rPr>
          <w:sz w:val="24"/>
          <w:szCs w:val="24"/>
        </w:rPr>
        <w:t>PO7                Environment and sustainability: Understand the impact of the professional engineering solutions in societal and environmental contexts, and demonstrate the knowledge of, and need for sustainable development.</w:t>
      </w:r>
    </w:p>
    <w:p w:rsidR="00726766" w:rsidRDefault="00726766">
      <w:pPr>
        <w:spacing w:before="4" w:line="220" w:lineRule="exact"/>
        <w:rPr>
          <w:sz w:val="22"/>
          <w:szCs w:val="22"/>
        </w:rPr>
      </w:pPr>
    </w:p>
    <w:p w:rsidR="00726766" w:rsidRDefault="00DE2E88">
      <w:pPr>
        <w:spacing w:line="275" w:lineRule="auto"/>
        <w:ind w:left="1480" w:right="1705" w:hanging="1368"/>
        <w:rPr>
          <w:sz w:val="24"/>
          <w:szCs w:val="24"/>
        </w:rPr>
      </w:pPr>
      <w:r>
        <w:rPr>
          <w:sz w:val="24"/>
          <w:szCs w:val="24"/>
        </w:rPr>
        <w:t>PO8                Ethics: Apply ethical principles and commit to professional ethics and responsibilities and norms of the engineering practice.</w:t>
      </w:r>
    </w:p>
    <w:p w:rsidR="00726766" w:rsidRDefault="00726766">
      <w:pPr>
        <w:spacing w:before="2" w:line="220" w:lineRule="exact"/>
        <w:rPr>
          <w:sz w:val="22"/>
          <w:szCs w:val="22"/>
        </w:rPr>
      </w:pPr>
    </w:p>
    <w:p w:rsidR="00726766" w:rsidRDefault="00DE2E88">
      <w:pPr>
        <w:spacing w:line="276" w:lineRule="auto"/>
        <w:ind w:left="1480" w:right="1427" w:hanging="1368"/>
        <w:rPr>
          <w:sz w:val="24"/>
          <w:szCs w:val="24"/>
        </w:rPr>
      </w:pPr>
      <w:r>
        <w:rPr>
          <w:sz w:val="24"/>
          <w:szCs w:val="24"/>
        </w:rPr>
        <w:t>PO9                Individual and team work: Function effectively as an individual, and as a member or leader in diverse teams, and in multidisciplinary settings.</w:t>
      </w:r>
    </w:p>
    <w:p w:rsidR="00726766" w:rsidRDefault="00726766">
      <w:pPr>
        <w:spacing w:before="2" w:line="220" w:lineRule="exact"/>
        <w:rPr>
          <w:sz w:val="22"/>
          <w:szCs w:val="22"/>
        </w:rPr>
      </w:pPr>
    </w:p>
    <w:p w:rsidR="00726766" w:rsidRDefault="00DE2E88">
      <w:pPr>
        <w:spacing w:line="275" w:lineRule="auto"/>
        <w:ind w:left="1480" w:right="730" w:hanging="1368"/>
        <w:rPr>
          <w:sz w:val="24"/>
          <w:szCs w:val="24"/>
        </w:rPr>
      </w:pPr>
      <w:r>
        <w:rPr>
          <w:sz w:val="24"/>
          <w:szCs w:val="24"/>
        </w:rPr>
        <w:t>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26766" w:rsidRDefault="00726766">
      <w:pPr>
        <w:spacing w:before="2" w:line="220" w:lineRule="exact"/>
        <w:rPr>
          <w:sz w:val="22"/>
          <w:szCs w:val="22"/>
        </w:rPr>
      </w:pPr>
    </w:p>
    <w:p w:rsidR="00726766" w:rsidRDefault="007F0369">
      <w:pPr>
        <w:spacing w:line="274" w:lineRule="auto"/>
        <w:ind w:left="1480" w:right="749" w:hanging="1368"/>
        <w:rPr>
          <w:sz w:val="24"/>
          <w:szCs w:val="24"/>
        </w:rPr>
        <w:sectPr w:rsidR="00726766">
          <w:footerReference w:type="default" r:id="rId15"/>
          <w:pgSz w:w="11900" w:h="16860"/>
          <w:pgMar w:top="1020" w:right="600" w:bottom="280" w:left="1340" w:header="0" w:footer="1119" w:gutter="0"/>
          <w:pgNumType w:start="4"/>
          <w:cols w:space="720"/>
        </w:sectPr>
      </w:pPr>
      <w:r>
        <w:pict>
          <v:shape id="_x0000_s1249" type="#_x0000_t75" style="position:absolute;left:0;text-align:left;margin-left:547.7pt;margin-top:88.75pt;width:13.45pt;height:15.25pt;z-index:-251663872;mso-position-horizontal-relative:page">
            <v:imagedata r:id="rId16" o:title=""/>
            <w10:wrap anchorx="page"/>
          </v:shape>
        </w:pict>
      </w:r>
      <w:r w:rsidR="00DE2E88">
        <w:rPr>
          <w:sz w:val="24"/>
          <w:szCs w:val="24"/>
        </w:rPr>
        <w:t>PO11              Project management and finance: Demonstrate knowledge and understanding of the engineering and management principles and apply these to one’s own work, as a member and leader in a team, to manage projects and in multidisciplinary environments.</w:t>
      </w:r>
    </w:p>
    <w:p w:rsidR="00726766" w:rsidRDefault="007F0369">
      <w:pPr>
        <w:spacing w:before="27" w:line="300" w:lineRule="atLeast"/>
        <w:ind w:left="1660" w:right="771" w:hanging="1368"/>
        <w:rPr>
          <w:sz w:val="24"/>
          <w:szCs w:val="24"/>
        </w:rPr>
      </w:pPr>
      <w:r>
        <w:lastRenderedPageBreak/>
        <w:pict>
          <v:group id="_x0000_s1241" style="position:absolute;left:0;text-align:left;margin-left:65.95pt;margin-top:25.5pt;width:470.35pt;height:61.7pt;z-index:-251659776;mso-position-horizontal-relative:page;mso-position-vertical-relative:page" coordorigin="1319,510" coordsize="9407,1234">
            <v:shape id="_x0000_s1248" style="position:absolute;left:1340;top:530;width:1382;height:0" coordorigin="1340,530" coordsize="1382,0" path="m1340,530r1382,e" filled="f" strokeweight="1.06pt">
              <v:path arrowok="t"/>
            </v:shape>
            <v:shape id="_x0000_s1247" style="position:absolute;left:2741;top:530;width:7965;height:0" coordorigin="2741,530" coordsize="7965,0" path="m2741,530r7965,e" filled="f" strokeweight="1.06pt">
              <v:path arrowok="t"/>
            </v:shape>
            <v:shape id="_x0000_s1246" style="position:absolute;left:1330;top:521;width:0;height:1212" coordorigin="1330,521" coordsize="0,1212" path="m1330,521r,1212e" filled="f" strokeweight="1.06pt">
              <v:path arrowok="t"/>
            </v:shape>
            <v:shape id="_x0000_s1245" style="position:absolute;left:1340;top:1724;width:1382;height:0" coordorigin="1340,1724" coordsize="1382,0" path="m1340,1724r1382,e" filled="f" strokeweight="1.06pt">
              <v:path arrowok="t"/>
            </v:shape>
            <v:shape id="_x0000_s1244" style="position:absolute;left:2732;top:521;width:0;height:1212" coordorigin="2732,521" coordsize="0,1212" path="m2732,521r,1212e" filled="f" strokeweight="1.06pt">
              <v:path arrowok="t"/>
            </v:shape>
            <v:shape id="_x0000_s1243" style="position:absolute;left:2741;top:1724;width:7965;height:0" coordorigin="2741,1724" coordsize="7965,0" path="m2741,1724r7965,e" filled="f" strokeweight="1.06pt">
              <v:path arrowok="t"/>
            </v:shape>
            <v:shape id="_x0000_s1242" style="position:absolute;left:10716;top:521;width:0;height:1212" coordorigin="10716,521" coordsize="0,1212" path="m10716,521r,1212e" filled="f" strokeweight="1.06pt">
              <v:path arrowok="t"/>
            </v:shape>
            <w10:wrap anchorx="page" anchory="page"/>
          </v:group>
        </w:pict>
      </w:r>
      <w:r w:rsidR="00DE2E88">
        <w:rPr>
          <w:sz w:val="24"/>
          <w:szCs w:val="24"/>
        </w:rPr>
        <w:t>PO 12             Life-long learning: Recognize the need for, and have the preparation and ability to engage in independent and life-long learning in the broadest context of technological change.</w:t>
      </w: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before="13" w:line="220" w:lineRule="exact"/>
        <w:rPr>
          <w:sz w:val="22"/>
          <w:szCs w:val="22"/>
        </w:rPr>
      </w:pPr>
    </w:p>
    <w:p w:rsidR="00726766" w:rsidRDefault="00DE2E88">
      <w:pPr>
        <w:spacing w:before="29"/>
        <w:ind w:left="100"/>
        <w:rPr>
          <w:sz w:val="24"/>
          <w:szCs w:val="24"/>
        </w:rPr>
      </w:pPr>
      <w:r>
        <w:rPr>
          <w:b/>
          <w:sz w:val="24"/>
          <w:szCs w:val="24"/>
        </w:rPr>
        <w:t>COURSE OBJECTIVES</w:t>
      </w:r>
    </w:p>
    <w:p w:rsidR="00726766" w:rsidRDefault="00726766">
      <w:pPr>
        <w:spacing w:before="8" w:line="140" w:lineRule="exact"/>
        <w:rPr>
          <w:sz w:val="14"/>
          <w:szCs w:val="14"/>
        </w:rPr>
      </w:pPr>
    </w:p>
    <w:p w:rsidR="00726766" w:rsidRDefault="007F0369">
      <w:pPr>
        <w:tabs>
          <w:tab w:val="left" w:pos="1180"/>
        </w:tabs>
        <w:spacing w:line="246" w:lineRule="auto"/>
        <w:ind w:left="1180" w:right="716" w:hanging="360"/>
        <w:rPr>
          <w:sz w:val="24"/>
          <w:szCs w:val="24"/>
        </w:rPr>
      </w:pPr>
      <w:r>
        <w:pict>
          <v:group id="_x0000_s1235" style="position:absolute;left:0;text-align:left;margin-left:89.5pt;margin-top:-.55pt;width:451.35pt;height:36.65pt;z-index:-251660800;mso-position-horizontal-relative:page" coordorigin="1790,-11" coordsize="9027,733">
            <v:shape id="_x0000_s1240" style="position:absolute;left:1796;width:9013;height:0" coordorigin="1796" coordsize="9013,0" path="m1796,r9013,e" filled="f" strokeweight=".16931mm">
              <v:path arrowok="t"/>
            </v:shape>
            <v:shape id="_x0000_s1239" style="position:absolute;left:1800;top:717;width:9013;height:0" coordorigin="1800,717" coordsize="9013,0" path="m1800,717r9013,e" filled="f" strokeweight=".16931mm">
              <v:path arrowok="t"/>
            </v:shape>
            <v:shape id="_x0000_s1238" style="position:absolute;left:1800;top:-5;width:0;height:722" coordorigin="1800,-5" coordsize="0,722" path="m1800,-5r,722e" filled="f" strokeweight=".48pt">
              <v:path arrowok="t"/>
            </v:shape>
            <v:shape id="_x0000_s1237" style="position:absolute;left:10759;top:-5;width:9;height:722" coordorigin="10759,-5" coordsize="9,722" path="m10759,-5r9,722e" filled="f" strokeweight=".16931mm">
              <v:path arrowok="t"/>
            </v:shape>
            <v:shape id="_x0000_s1236" type="#_x0000_t75" style="position:absolute;left:1790;top:-11;width:9022;height:732">
              <v:imagedata r:id="rId17" o:title=""/>
            </v:shape>
            <w10:wrap anchorx="page"/>
          </v:group>
        </w:pict>
      </w:r>
      <w:r w:rsidR="00DE2E88">
        <w:rPr>
          <w:rFonts w:ascii="Arial Unicode MS" w:eastAsia="Arial Unicode MS" w:hAnsi="Arial Unicode MS" w:cs="Arial Unicode MS"/>
          <w:sz w:val="24"/>
          <w:szCs w:val="24"/>
        </w:rPr>
        <w:t></w:t>
      </w:r>
      <w:r w:rsidR="00DE2E88">
        <w:rPr>
          <w:rFonts w:ascii="Arial Unicode MS" w:eastAsia="Arial Unicode MS" w:hAnsi="Arial Unicode MS" w:cs="Arial Unicode MS"/>
          <w:sz w:val="24"/>
          <w:szCs w:val="24"/>
        </w:rPr>
        <w:tab/>
      </w:r>
      <w:r w:rsidR="00DE2E88">
        <w:rPr>
          <w:sz w:val="24"/>
          <w:szCs w:val="24"/>
        </w:rPr>
        <w:t>To enable project identification and execution of preliminary works on final semester project.</w:t>
      </w: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before="14" w:line="200" w:lineRule="exact"/>
      </w:pPr>
    </w:p>
    <w:p w:rsidR="00726766" w:rsidRDefault="00DE2E88">
      <w:pPr>
        <w:spacing w:before="29"/>
        <w:ind w:left="100"/>
        <w:rPr>
          <w:sz w:val="24"/>
          <w:szCs w:val="24"/>
        </w:rPr>
      </w:pPr>
      <w:r>
        <w:rPr>
          <w:b/>
          <w:sz w:val="24"/>
          <w:szCs w:val="24"/>
        </w:rPr>
        <w:t>COURSE OUTCOMES</w:t>
      </w:r>
    </w:p>
    <w:p w:rsidR="00726766" w:rsidRDefault="00726766">
      <w:pPr>
        <w:spacing w:line="200" w:lineRule="exact"/>
      </w:pPr>
    </w:p>
    <w:p w:rsidR="00726766" w:rsidRDefault="00726766">
      <w:pPr>
        <w:spacing w:before="5" w:line="240" w:lineRule="exact"/>
        <w:rPr>
          <w:sz w:val="24"/>
          <w:szCs w:val="24"/>
        </w:rPr>
      </w:pPr>
    </w:p>
    <w:p w:rsidR="00726766" w:rsidRDefault="00DE2E88">
      <w:pPr>
        <w:ind w:left="280"/>
        <w:rPr>
          <w:sz w:val="24"/>
          <w:szCs w:val="24"/>
        </w:rPr>
      </w:pPr>
      <w:r>
        <w:rPr>
          <w:sz w:val="24"/>
          <w:szCs w:val="24"/>
        </w:rPr>
        <w:t>The student will be able to</w:t>
      </w:r>
    </w:p>
    <w:p w:rsidR="00726766" w:rsidRDefault="00726766">
      <w:pPr>
        <w:spacing w:before="5" w:line="160" w:lineRule="exact"/>
        <w:rPr>
          <w:sz w:val="17"/>
          <w:szCs w:val="17"/>
        </w:rPr>
      </w:pPr>
    </w:p>
    <w:p w:rsidR="00726766" w:rsidRDefault="00DE2E88">
      <w:pPr>
        <w:spacing w:line="260" w:lineRule="exact"/>
        <w:ind w:left="820"/>
        <w:rPr>
          <w:sz w:val="24"/>
          <w:szCs w:val="24"/>
        </w:rPr>
      </w:pPr>
      <w:r>
        <w:rPr>
          <w:b/>
          <w:position w:val="-1"/>
          <w:sz w:val="24"/>
          <w:szCs w:val="24"/>
        </w:rPr>
        <w:t xml:space="preserve">CO1      </w:t>
      </w:r>
      <w:r>
        <w:rPr>
          <w:sz w:val="24"/>
          <w:szCs w:val="24"/>
        </w:rPr>
        <w:t>Analyze a current topic of professional interest and present it before an audience</w:t>
      </w:r>
    </w:p>
    <w:p w:rsidR="00726766" w:rsidRDefault="00726766">
      <w:pPr>
        <w:spacing w:before="5" w:line="240" w:lineRule="exact"/>
        <w:rPr>
          <w:sz w:val="24"/>
          <w:szCs w:val="24"/>
        </w:rPr>
      </w:pPr>
    </w:p>
    <w:p w:rsidR="00726766" w:rsidRDefault="00DE2E88">
      <w:pPr>
        <w:spacing w:before="34" w:line="260" w:lineRule="exact"/>
        <w:ind w:left="820"/>
        <w:rPr>
          <w:sz w:val="24"/>
          <w:szCs w:val="24"/>
        </w:rPr>
      </w:pPr>
      <w:r>
        <w:rPr>
          <w:b/>
          <w:position w:val="-1"/>
          <w:sz w:val="24"/>
          <w:szCs w:val="24"/>
        </w:rPr>
        <w:t xml:space="preserve">CO2      </w:t>
      </w:r>
      <w:r>
        <w:rPr>
          <w:sz w:val="24"/>
          <w:szCs w:val="24"/>
        </w:rPr>
        <w:t>Identify an engineering problem, analyze it and propose a work plan to solve it.</w:t>
      </w:r>
    </w:p>
    <w:p w:rsidR="00726766" w:rsidRDefault="00726766">
      <w:pPr>
        <w:spacing w:before="10" w:line="100" w:lineRule="exact"/>
        <w:rPr>
          <w:sz w:val="10"/>
          <w:szCs w:val="10"/>
        </w:rPr>
      </w:pPr>
    </w:p>
    <w:p w:rsidR="00726766" w:rsidRDefault="00726766">
      <w:pPr>
        <w:spacing w:line="200" w:lineRule="exact"/>
      </w:pPr>
    </w:p>
    <w:p w:rsidR="00726766" w:rsidRDefault="00DE2E88">
      <w:pPr>
        <w:spacing w:before="34"/>
        <w:ind w:left="820"/>
        <w:rPr>
          <w:sz w:val="24"/>
          <w:szCs w:val="24"/>
        </w:rPr>
      </w:pPr>
      <w:r>
        <w:rPr>
          <w:b/>
          <w:sz w:val="24"/>
          <w:szCs w:val="24"/>
        </w:rPr>
        <w:t xml:space="preserve">CO3      </w:t>
      </w:r>
      <w:r>
        <w:rPr>
          <w:sz w:val="24"/>
          <w:szCs w:val="24"/>
        </w:rPr>
        <w:t>Design a model with respect to recent technologies in the field of computer</w:t>
      </w:r>
    </w:p>
    <w:p w:rsidR="00726766" w:rsidRDefault="007F0369">
      <w:pPr>
        <w:spacing w:line="260" w:lineRule="exact"/>
        <w:ind w:left="1658"/>
        <w:rPr>
          <w:sz w:val="24"/>
          <w:szCs w:val="24"/>
        </w:rPr>
      </w:pPr>
      <w:r>
        <w:pict>
          <v:group id="_x0000_s1221" style="position:absolute;left:0;text-align:left;margin-left:89.75pt;margin-top:-78.35pt;width:451.3pt;height:124.65pt;z-index:-251658752;mso-position-horizontal-relative:page" coordorigin="1795,-1567" coordsize="9026,2493">
            <v:shape id="_x0000_s1234" style="position:absolute;left:1815;top:-1547;width:984;height:0" coordorigin="1815,-1547" coordsize="984,0" path="m1815,-1547r984,e" filled="f" strokeweight="1.06pt">
              <v:path arrowok="t"/>
            </v:shape>
            <v:shape id="_x0000_s1233" style="position:absolute;left:2818;top:-1547;width:7982;height:0" coordorigin="2818,-1547" coordsize="7982,0" path="m2818,-1547r7982,e" filled="f" strokeweight="1.06pt">
              <v:path arrowok="t"/>
            </v:shape>
            <v:shape id="_x0000_s1232" style="position:absolute;left:1815;top:-933;width:984;height:0" coordorigin="1815,-933" coordsize="984,0" path="m1815,-933r984,e" filled="f" strokeweight="1.06pt">
              <v:path arrowok="t"/>
            </v:shape>
            <v:shape id="_x0000_s1231" style="position:absolute;left:2818;top:-933;width:7982;height:0" coordorigin="2818,-933" coordsize="7982,0" path="m2818,-933r7982,e" filled="f" strokeweight="1.06pt">
              <v:path arrowok="t"/>
            </v:shape>
            <v:shape id="_x0000_s1230" style="position:absolute;left:1815;top:-318;width:984;height:0" coordorigin="1815,-318" coordsize="984,0" path="m1815,-318r984,e" filled="f" strokeweight="1.06pt">
              <v:path arrowok="t"/>
            </v:shape>
            <v:shape id="_x0000_s1229" style="position:absolute;left:2818;top:-318;width:7982;height:0" coordorigin="2818,-318" coordsize="7982,0" path="m2818,-318r7982,e" filled="f" strokeweight="1.06pt">
              <v:path arrowok="t"/>
            </v:shape>
            <v:shape id="_x0000_s1228" style="position:absolute;left:1815;top:291;width:984;height:0" coordorigin="1815,291" coordsize="984,0" path="m1815,291r984,e" filled="f" strokeweight="1.06pt">
              <v:path arrowok="t"/>
            </v:shape>
            <v:shape id="_x0000_s1227" style="position:absolute;left:2818;top:291;width:7982;height:0" coordorigin="2818,291" coordsize="7982,0" path="m2818,291r7982,e" filled="f" strokeweight="1.06pt">
              <v:path arrowok="t"/>
            </v:shape>
            <v:shape id="_x0000_s1226" style="position:absolute;left:1805;top:-1557;width:0;height:2472" coordorigin="1805,-1557" coordsize="0,2472" path="m1805,-1557r,2472e" filled="f" strokeweight="1.06pt">
              <v:path arrowok="t"/>
            </v:shape>
            <v:shape id="_x0000_s1225" style="position:absolute;left:1815;top:906;width:984;height:0" coordorigin="1815,906" coordsize="984,0" path="m1815,906r984,e" filled="f" strokeweight="1.06pt">
              <v:path arrowok="t"/>
            </v:shape>
            <v:shape id="_x0000_s1224" style="position:absolute;left:2808;top:-1557;width:0;height:2472" coordorigin="2808,-1557" coordsize="0,2472" path="m2808,-1557r,2472e" filled="f" strokeweight="1.06pt">
              <v:path arrowok="t"/>
            </v:shape>
            <v:shape id="_x0000_s1223" style="position:absolute;left:2818;top:906;width:7982;height:0" coordorigin="2818,906" coordsize="7982,0" path="m2818,906r7982,e" filled="f" strokeweight="1.06pt">
              <v:path arrowok="t"/>
            </v:shape>
            <v:shape id="_x0000_s1222" style="position:absolute;left:10810;top:-1557;width:0;height:2472" coordorigin="10810,-1557" coordsize="0,2472" path="m10810,-1557r,2472e" filled="f" strokeweight="1.06pt">
              <v:path arrowok="t"/>
            </v:shape>
            <w10:wrap anchorx="page"/>
          </v:group>
        </w:pict>
      </w:r>
      <w:r w:rsidR="00DE2E88">
        <w:rPr>
          <w:position w:val="-1"/>
          <w:sz w:val="24"/>
          <w:szCs w:val="24"/>
        </w:rPr>
        <w:t>Science.</w:t>
      </w:r>
    </w:p>
    <w:p w:rsidR="00726766" w:rsidRDefault="00726766">
      <w:pPr>
        <w:spacing w:before="12" w:line="240" w:lineRule="exact"/>
        <w:rPr>
          <w:sz w:val="24"/>
          <w:szCs w:val="24"/>
        </w:rPr>
      </w:pPr>
    </w:p>
    <w:p w:rsidR="00726766" w:rsidRDefault="00DE2E88">
      <w:pPr>
        <w:spacing w:before="34" w:line="260" w:lineRule="exact"/>
        <w:ind w:left="820"/>
        <w:rPr>
          <w:sz w:val="24"/>
          <w:szCs w:val="24"/>
        </w:rPr>
      </w:pPr>
      <w:r>
        <w:rPr>
          <w:b/>
          <w:position w:val="-1"/>
          <w:sz w:val="24"/>
          <w:szCs w:val="24"/>
        </w:rPr>
        <w:t xml:space="preserve">CO4      </w:t>
      </w:r>
      <w:r>
        <w:rPr>
          <w:sz w:val="24"/>
          <w:szCs w:val="24"/>
        </w:rPr>
        <w:t>Describe, compare and evaluate different technologies</w:t>
      </w:r>
    </w:p>
    <w:p w:rsidR="00726766" w:rsidRDefault="00726766">
      <w:pPr>
        <w:spacing w:before="10" w:line="160" w:lineRule="exact"/>
        <w:rPr>
          <w:sz w:val="17"/>
          <w:szCs w:val="17"/>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before="29"/>
        <w:ind w:left="100"/>
        <w:rPr>
          <w:sz w:val="24"/>
          <w:szCs w:val="24"/>
        </w:rPr>
      </w:pPr>
      <w:r>
        <w:rPr>
          <w:b/>
          <w:sz w:val="24"/>
          <w:szCs w:val="24"/>
        </w:rPr>
        <w:t>MAPPING OF COs with POs</w:t>
      </w:r>
    </w:p>
    <w:p w:rsidR="00726766" w:rsidRDefault="00726766">
      <w:pPr>
        <w:spacing w:before="9" w:line="260" w:lineRule="exact"/>
        <w:rPr>
          <w:sz w:val="26"/>
          <w:szCs w:val="26"/>
        </w:rPr>
      </w:pPr>
    </w:p>
    <w:p w:rsidR="00726766" w:rsidRDefault="007F0369">
      <w:pPr>
        <w:ind w:left="1140"/>
        <w:rPr>
          <w:sz w:val="24"/>
          <w:szCs w:val="24"/>
        </w:rPr>
      </w:pPr>
      <w:r>
        <w:pict>
          <v:group id="_x0000_s1128" style="position:absolute;left:0;text-align:left;margin-left:77.25pt;margin-top:.2pt;width:468.3pt;height:72.65pt;z-index:-251657728;mso-position-horizontal-relative:page" coordorigin="1545,4" coordsize="9366,1453">
            <v:shape id="_x0000_s1220" style="position:absolute;left:1556;top:15;width:730;height:0" coordorigin="1556,15" coordsize="730,0" path="m1556,15r729,e" filled="f" strokeweight=".58pt">
              <v:path arrowok="t"/>
            </v:shape>
            <v:shape id="_x0000_s1219" style="position:absolute;left:2295;top:15;width:730;height:0" coordorigin="2295,15" coordsize="730,0" path="m2295,15r729,e" filled="f" strokeweight=".58pt">
              <v:path arrowok="t"/>
            </v:shape>
            <v:shape id="_x0000_s1218" style="position:absolute;left:3034;top:15;width:730;height:0" coordorigin="3034,15" coordsize="730,0" path="m3034,15r730,e" filled="f" strokeweight=".58pt">
              <v:path arrowok="t"/>
            </v:shape>
            <v:shape id="_x0000_s1217" style="position:absolute;left:3774;top:15;width:727;height:0" coordorigin="3774,15" coordsize="727,0" path="m3774,15r727,e" filled="f" strokeweight=".58pt">
              <v:path arrowok="t"/>
            </v:shape>
            <v:shape id="_x0000_s1216" style="position:absolute;left:4511;top:15;width:730;height:0" coordorigin="4511,15" coordsize="730,0" path="m4511,15r729,e" filled="f" strokeweight=".58pt">
              <v:path arrowok="t"/>
            </v:shape>
            <v:shape id="_x0000_s1215" style="position:absolute;left:5250;top:15;width:728;height:0" coordorigin="5250,15" coordsize="728,0" path="m5250,15r727,e" filled="f" strokeweight=".58pt">
              <v:path arrowok="t"/>
            </v:shape>
            <v:shape id="_x0000_s1214" style="position:absolute;left:5987;top:15;width:730;height:0" coordorigin="5987,15" coordsize="730,0" path="m5987,15r730,e" filled="f" strokeweight=".58pt">
              <v:path arrowok="t"/>
            </v:shape>
            <v:shape id="_x0000_s1213" style="position:absolute;left:6726;top:15;width:727;height:0" coordorigin="6726,15" coordsize="727,0" path="m6726,15r727,e" filled="f" strokeweight=".58pt">
              <v:path arrowok="t"/>
            </v:shape>
            <v:shape id="_x0000_s1212" style="position:absolute;left:7463;top:15;width:730;height:0" coordorigin="7463,15" coordsize="730,0" path="m7463,15r730,e" filled="f" strokeweight=".58pt">
              <v:path arrowok="t"/>
            </v:shape>
            <v:shape id="_x0000_s1211" style="position:absolute;left:8203;top:15;width:730;height:0" coordorigin="8203,15" coordsize="730,0" path="m8203,15r729,e" filled="f" strokeweight=".58pt">
              <v:path arrowok="t"/>
            </v:shape>
            <v:shape id="_x0000_s1210" style="position:absolute;left:8942;top:15;width:689;height:0" coordorigin="8942,15" coordsize="689,0" path="m8942,15r689,e" filled="f" strokeweight=".58pt">
              <v:path arrowok="t"/>
            </v:shape>
            <v:shape id="_x0000_s1209" style="position:absolute;left:9640;top:15;width:691;height:0" coordorigin="9640,15" coordsize="691,0" path="m9640,15r692,e" filled="f" strokeweight=".58pt">
              <v:path arrowok="t"/>
            </v:shape>
            <v:shape id="_x0000_s1208" style="position:absolute;left:10341;top:15;width:560;height:0" coordorigin="10341,15" coordsize="560,0" path="m10341,15r560,e" filled="f" strokeweight=".58pt">
              <v:path arrowok="t"/>
            </v:shape>
            <v:shape id="_x0000_s1207" style="position:absolute;left:1556;top:301;width:730;height:0" coordorigin="1556,301" coordsize="730,0" path="m1556,301r729,e" filled="f" strokeweight=".58pt">
              <v:path arrowok="t"/>
            </v:shape>
            <v:shape id="_x0000_s1206" style="position:absolute;left:2295;top:301;width:730;height:0" coordorigin="2295,301" coordsize="730,0" path="m2295,301r729,e" filled="f" strokeweight=".58pt">
              <v:path arrowok="t"/>
            </v:shape>
            <v:shape id="_x0000_s1205" style="position:absolute;left:3034;top:301;width:730;height:0" coordorigin="3034,301" coordsize="730,0" path="m3034,301r730,e" filled="f" strokeweight=".58pt">
              <v:path arrowok="t"/>
            </v:shape>
            <v:shape id="_x0000_s1204" style="position:absolute;left:3774;top:301;width:727;height:0" coordorigin="3774,301" coordsize="727,0" path="m3774,301r727,e" filled="f" strokeweight=".58pt">
              <v:path arrowok="t"/>
            </v:shape>
            <v:shape id="_x0000_s1203" style="position:absolute;left:4511;top:301;width:730;height:0" coordorigin="4511,301" coordsize="730,0" path="m4511,301r729,e" filled="f" strokeweight=".58pt">
              <v:path arrowok="t"/>
            </v:shape>
            <v:shape id="_x0000_s1202" style="position:absolute;left:5250;top:301;width:728;height:0" coordorigin="5250,301" coordsize="728,0" path="m5250,301r727,e" filled="f" strokeweight=".58pt">
              <v:path arrowok="t"/>
            </v:shape>
            <v:shape id="_x0000_s1201" style="position:absolute;left:5987;top:301;width:730;height:0" coordorigin="5987,301" coordsize="730,0" path="m5987,301r730,e" filled="f" strokeweight=".58pt">
              <v:path arrowok="t"/>
            </v:shape>
            <v:shape id="_x0000_s1200" style="position:absolute;left:6726;top:301;width:727;height:0" coordorigin="6726,301" coordsize="727,0" path="m6726,301r727,e" filled="f" strokeweight=".58pt">
              <v:path arrowok="t"/>
            </v:shape>
            <v:shape id="_x0000_s1199" style="position:absolute;left:7463;top:301;width:730;height:0" coordorigin="7463,301" coordsize="730,0" path="m7463,301r730,e" filled="f" strokeweight=".58pt">
              <v:path arrowok="t"/>
            </v:shape>
            <v:shape id="_x0000_s1198" style="position:absolute;left:8203;top:301;width:730;height:0" coordorigin="8203,301" coordsize="730,0" path="m8203,301r729,e" filled="f" strokeweight=".58pt">
              <v:path arrowok="t"/>
            </v:shape>
            <v:shape id="_x0000_s1197" style="position:absolute;left:8942;top:301;width:689;height:0" coordorigin="8942,301" coordsize="689,0" path="m8942,301r689,e" filled="f" strokeweight=".58pt">
              <v:path arrowok="t"/>
            </v:shape>
            <v:shape id="_x0000_s1196" style="position:absolute;left:9640;top:301;width:691;height:0" coordorigin="9640,301" coordsize="691,0" path="m9640,301r692,e" filled="f" strokeweight=".58pt">
              <v:path arrowok="t"/>
            </v:shape>
            <v:shape id="_x0000_s1195" style="position:absolute;left:10341;top:301;width:560;height:0" coordorigin="10341,301" coordsize="560,0" path="m10341,301r560,e" filled="f" strokeweight=".58pt">
              <v:path arrowok="t"/>
            </v:shape>
            <v:shape id="_x0000_s1194" style="position:absolute;left:1556;top:586;width:730;height:0" coordorigin="1556,586" coordsize="730,0" path="m1556,586r729,e" filled="f" strokeweight=".58pt">
              <v:path arrowok="t"/>
            </v:shape>
            <v:shape id="_x0000_s1193" style="position:absolute;left:2295;top:586;width:730;height:0" coordorigin="2295,586" coordsize="730,0" path="m2295,586r729,e" filled="f" strokeweight=".58pt">
              <v:path arrowok="t"/>
            </v:shape>
            <v:shape id="_x0000_s1192" style="position:absolute;left:3034;top:586;width:730;height:0" coordorigin="3034,586" coordsize="730,0" path="m3034,586r730,e" filled="f" strokeweight=".58pt">
              <v:path arrowok="t"/>
            </v:shape>
            <v:shape id="_x0000_s1191" style="position:absolute;left:3774;top:586;width:727;height:0" coordorigin="3774,586" coordsize="727,0" path="m3774,586r727,e" filled="f" strokeweight=".58pt">
              <v:path arrowok="t"/>
            </v:shape>
            <v:shape id="_x0000_s1190" style="position:absolute;left:4511;top:586;width:730;height:0" coordorigin="4511,586" coordsize="730,0" path="m4511,586r729,e" filled="f" strokeweight=".58pt">
              <v:path arrowok="t"/>
            </v:shape>
            <v:shape id="_x0000_s1189" style="position:absolute;left:5250;top:586;width:728;height:0" coordorigin="5250,586" coordsize="728,0" path="m5250,586r727,e" filled="f" strokeweight=".58pt">
              <v:path arrowok="t"/>
            </v:shape>
            <v:shape id="_x0000_s1188" style="position:absolute;left:5987;top:586;width:730;height:0" coordorigin="5987,586" coordsize="730,0" path="m5987,586r730,e" filled="f" strokeweight=".58pt">
              <v:path arrowok="t"/>
            </v:shape>
            <v:shape id="_x0000_s1187" style="position:absolute;left:6726;top:586;width:727;height:0" coordorigin="6726,586" coordsize="727,0" path="m6726,586r727,e" filled="f" strokeweight=".58pt">
              <v:path arrowok="t"/>
            </v:shape>
            <v:shape id="_x0000_s1186" style="position:absolute;left:7463;top:586;width:730;height:0" coordorigin="7463,586" coordsize="730,0" path="m7463,586r730,e" filled="f" strokeweight=".58pt">
              <v:path arrowok="t"/>
            </v:shape>
            <v:shape id="_x0000_s1185" style="position:absolute;left:8203;top:586;width:730;height:0" coordorigin="8203,586" coordsize="730,0" path="m8203,586r729,e" filled="f" strokeweight=".58pt">
              <v:path arrowok="t"/>
            </v:shape>
            <v:shape id="_x0000_s1184" style="position:absolute;left:8942;top:586;width:689;height:0" coordorigin="8942,586" coordsize="689,0" path="m8942,586r689,e" filled="f" strokeweight=".58pt">
              <v:path arrowok="t"/>
            </v:shape>
            <v:shape id="_x0000_s1183" style="position:absolute;left:9640;top:586;width:691;height:0" coordorigin="9640,586" coordsize="691,0" path="m9640,586r692,e" filled="f" strokeweight=".58pt">
              <v:path arrowok="t"/>
            </v:shape>
            <v:shape id="_x0000_s1182" style="position:absolute;left:10341;top:586;width:560;height:0" coordorigin="10341,586" coordsize="560,0" path="m10341,586r560,e" filled="f" strokeweight=".58pt">
              <v:path arrowok="t"/>
            </v:shape>
            <v:shape id="_x0000_s1181" style="position:absolute;left:1556;top:872;width:730;height:0" coordorigin="1556,872" coordsize="730,0" path="m1556,872r729,e" filled="f" strokeweight=".58pt">
              <v:path arrowok="t"/>
            </v:shape>
            <v:shape id="_x0000_s1180" style="position:absolute;left:2295;top:872;width:730;height:0" coordorigin="2295,872" coordsize="730,0" path="m2295,872r729,e" filled="f" strokeweight=".58pt">
              <v:path arrowok="t"/>
            </v:shape>
            <v:shape id="_x0000_s1179" style="position:absolute;left:3034;top:872;width:730;height:0" coordorigin="3034,872" coordsize="730,0" path="m3034,872r730,e" filled="f" strokeweight=".58pt">
              <v:path arrowok="t"/>
            </v:shape>
            <v:shape id="_x0000_s1178" style="position:absolute;left:3774;top:872;width:727;height:0" coordorigin="3774,872" coordsize="727,0" path="m3774,872r727,e" filled="f" strokeweight=".58pt">
              <v:path arrowok="t"/>
            </v:shape>
            <v:shape id="_x0000_s1177" style="position:absolute;left:4511;top:872;width:730;height:0" coordorigin="4511,872" coordsize="730,0" path="m4511,872r729,e" filled="f" strokeweight=".58pt">
              <v:path arrowok="t"/>
            </v:shape>
            <v:shape id="_x0000_s1176" style="position:absolute;left:5250;top:872;width:728;height:0" coordorigin="5250,872" coordsize="728,0" path="m5250,872r727,e" filled="f" strokeweight=".58pt">
              <v:path arrowok="t"/>
            </v:shape>
            <v:shape id="_x0000_s1175" style="position:absolute;left:5987;top:872;width:730;height:0" coordorigin="5987,872" coordsize="730,0" path="m5987,872r730,e" filled="f" strokeweight=".58pt">
              <v:path arrowok="t"/>
            </v:shape>
            <v:shape id="_x0000_s1174" style="position:absolute;left:6726;top:872;width:727;height:0" coordorigin="6726,872" coordsize="727,0" path="m6726,872r727,e" filled="f" strokeweight=".58pt">
              <v:path arrowok="t"/>
            </v:shape>
            <v:shape id="_x0000_s1173" style="position:absolute;left:7463;top:872;width:730;height:0" coordorigin="7463,872" coordsize="730,0" path="m7463,872r730,e" filled="f" strokeweight=".58pt">
              <v:path arrowok="t"/>
            </v:shape>
            <v:shape id="_x0000_s1172" style="position:absolute;left:8203;top:872;width:730;height:0" coordorigin="8203,872" coordsize="730,0" path="m8203,872r729,e" filled="f" strokeweight=".58pt">
              <v:path arrowok="t"/>
            </v:shape>
            <v:shape id="_x0000_s1171" style="position:absolute;left:8942;top:872;width:689;height:0" coordorigin="8942,872" coordsize="689,0" path="m8942,872r689,e" filled="f" strokeweight=".58pt">
              <v:path arrowok="t"/>
            </v:shape>
            <v:shape id="_x0000_s1170" style="position:absolute;left:9640;top:872;width:691;height:0" coordorigin="9640,872" coordsize="691,0" path="m9640,872r692,e" filled="f" strokeweight=".58pt">
              <v:path arrowok="t"/>
            </v:shape>
            <v:shape id="_x0000_s1169" style="position:absolute;left:10341;top:872;width:560;height:0" coordorigin="10341,872" coordsize="560,0" path="m10341,872r560,e" filled="f" strokeweight=".58pt">
              <v:path arrowok="t"/>
            </v:shape>
            <v:shape id="_x0000_s1168" style="position:absolute;left:1556;top:1158;width:730;height:0" coordorigin="1556,1158" coordsize="730,0" path="m1556,1158r729,e" filled="f" strokeweight=".58pt">
              <v:path arrowok="t"/>
            </v:shape>
            <v:shape id="_x0000_s1167" style="position:absolute;left:2295;top:1158;width:730;height:0" coordorigin="2295,1158" coordsize="730,0" path="m2295,1158r729,e" filled="f" strokeweight=".58pt">
              <v:path arrowok="t"/>
            </v:shape>
            <v:shape id="_x0000_s1166" style="position:absolute;left:3034;top:1158;width:730;height:0" coordorigin="3034,1158" coordsize="730,0" path="m3034,1158r730,e" filled="f" strokeweight=".58pt">
              <v:path arrowok="t"/>
            </v:shape>
            <v:shape id="_x0000_s1165" style="position:absolute;left:3774;top:1158;width:727;height:0" coordorigin="3774,1158" coordsize="727,0" path="m3774,1158r727,e" filled="f" strokeweight=".58pt">
              <v:path arrowok="t"/>
            </v:shape>
            <v:shape id="_x0000_s1164" style="position:absolute;left:4511;top:1158;width:730;height:0" coordorigin="4511,1158" coordsize="730,0" path="m4511,1158r729,e" filled="f" strokeweight=".58pt">
              <v:path arrowok="t"/>
            </v:shape>
            <v:shape id="_x0000_s1163" style="position:absolute;left:5250;top:1158;width:728;height:0" coordorigin="5250,1158" coordsize="728,0" path="m5250,1158r727,e" filled="f" strokeweight=".58pt">
              <v:path arrowok="t"/>
            </v:shape>
            <v:shape id="_x0000_s1162" style="position:absolute;left:5987;top:1158;width:730;height:0" coordorigin="5987,1158" coordsize="730,0" path="m5987,1158r730,e" filled="f" strokeweight=".58pt">
              <v:path arrowok="t"/>
            </v:shape>
            <v:shape id="_x0000_s1161" style="position:absolute;left:6726;top:1158;width:727;height:0" coordorigin="6726,1158" coordsize="727,0" path="m6726,1158r727,e" filled="f" strokeweight=".58pt">
              <v:path arrowok="t"/>
            </v:shape>
            <v:shape id="_x0000_s1160" style="position:absolute;left:7463;top:1158;width:730;height:0" coordorigin="7463,1158" coordsize="730,0" path="m7463,1158r730,e" filled="f" strokeweight=".58pt">
              <v:path arrowok="t"/>
            </v:shape>
            <v:shape id="_x0000_s1159" style="position:absolute;left:8203;top:1158;width:730;height:0" coordorigin="8203,1158" coordsize="730,0" path="m8203,1158r729,e" filled="f" strokeweight=".58pt">
              <v:path arrowok="t"/>
            </v:shape>
            <v:shape id="_x0000_s1158" style="position:absolute;left:8942;top:1158;width:689;height:0" coordorigin="8942,1158" coordsize="689,0" path="m8942,1158r689,e" filled="f" strokeweight=".58pt">
              <v:path arrowok="t"/>
            </v:shape>
            <v:shape id="_x0000_s1157" style="position:absolute;left:9640;top:1158;width:691;height:0" coordorigin="9640,1158" coordsize="691,0" path="m9640,1158r692,e" filled="f" strokeweight=".58pt">
              <v:path arrowok="t"/>
            </v:shape>
            <v:shape id="_x0000_s1156" style="position:absolute;left:10341;top:1158;width:560;height:0" coordorigin="10341,1158" coordsize="560,0" path="m10341,1158r560,e" filled="f" strokeweight=".58pt">
              <v:path arrowok="t"/>
            </v:shape>
            <v:shape id="_x0000_s1155" style="position:absolute;left:1551;top:10;width:0;height:1440" coordorigin="1551,10" coordsize="0,1440" path="m1551,10r,1440e" filled="f" strokeweight=".58pt">
              <v:path arrowok="t"/>
            </v:shape>
            <v:shape id="_x0000_s1154" style="position:absolute;left:1556;top:1446;width:730;height:0" coordorigin="1556,1446" coordsize="730,0" path="m1556,1446r729,e" filled="f" strokeweight=".58pt">
              <v:path arrowok="t"/>
            </v:shape>
            <v:shape id="_x0000_s1153" style="position:absolute;left:2290;top:10;width:0;height:1440" coordorigin="2290,10" coordsize="0,1440" path="m2290,10r,1440e" filled="f" strokeweight=".58pt">
              <v:path arrowok="t"/>
            </v:shape>
            <v:shape id="_x0000_s1152" style="position:absolute;left:2295;top:1446;width:730;height:0" coordorigin="2295,1446" coordsize="730,0" path="m2295,1446r729,e" filled="f" strokeweight=".58pt">
              <v:path arrowok="t"/>
            </v:shape>
            <v:shape id="_x0000_s1151" style="position:absolute;left:3029;top:10;width:0;height:1440" coordorigin="3029,10" coordsize="0,1440" path="m3029,10r,1440e" filled="f" strokeweight=".58pt">
              <v:path arrowok="t"/>
            </v:shape>
            <v:shape id="_x0000_s1150" style="position:absolute;left:3034;top:1446;width:730;height:0" coordorigin="3034,1446" coordsize="730,0" path="m3034,1446r730,e" filled="f" strokeweight=".58pt">
              <v:path arrowok="t"/>
            </v:shape>
            <v:shape id="_x0000_s1149" style="position:absolute;left:3769;top:10;width:0;height:1440" coordorigin="3769,10" coordsize="0,1440" path="m3769,10r,1440e" filled="f" strokeweight=".58pt">
              <v:path arrowok="t"/>
            </v:shape>
            <v:shape id="_x0000_s1148" style="position:absolute;left:3774;top:1446;width:727;height:0" coordorigin="3774,1446" coordsize="727,0" path="m3774,1446r727,e" filled="f" strokeweight=".58pt">
              <v:path arrowok="t"/>
            </v:shape>
            <v:shape id="_x0000_s1147" style="position:absolute;left:4506;top:10;width:0;height:1440" coordorigin="4506,10" coordsize="0,1440" path="m4506,10r,1440e" filled="f" strokeweight=".58pt">
              <v:path arrowok="t"/>
            </v:shape>
            <v:shape id="_x0000_s1146" style="position:absolute;left:4511;top:1446;width:730;height:0" coordorigin="4511,1446" coordsize="730,0" path="m4511,1446r729,e" filled="f" strokeweight=".58pt">
              <v:path arrowok="t"/>
            </v:shape>
            <v:shape id="_x0000_s1145" style="position:absolute;left:5245;top:10;width:0;height:1440" coordorigin="5245,10" coordsize="0,1440" path="m5245,10r,1440e" filled="f" strokeweight=".58pt">
              <v:path arrowok="t"/>
            </v:shape>
            <v:shape id="_x0000_s1144" style="position:absolute;left:5250;top:1446;width:728;height:0" coordorigin="5250,1446" coordsize="728,0" path="m5250,1446r727,e" filled="f" strokeweight=".58pt">
              <v:path arrowok="t"/>
            </v:shape>
            <v:shape id="_x0000_s1143" style="position:absolute;left:5982;top:10;width:0;height:1440" coordorigin="5982,10" coordsize="0,1440" path="m5982,10r,1440e" filled="f" strokeweight=".58pt">
              <v:path arrowok="t"/>
            </v:shape>
            <v:shape id="_x0000_s1142" style="position:absolute;left:5987;top:1446;width:730;height:0" coordorigin="5987,1446" coordsize="730,0" path="m5987,1446r730,e" filled="f" strokeweight=".58pt">
              <v:path arrowok="t"/>
            </v:shape>
            <v:shape id="_x0000_s1141" style="position:absolute;left:6721;top:10;width:0;height:1440" coordorigin="6721,10" coordsize="0,1440" path="m6721,10r,1440e" filled="f" strokeweight=".58pt">
              <v:path arrowok="t"/>
            </v:shape>
            <v:shape id="_x0000_s1140" style="position:absolute;left:6726;top:1446;width:727;height:0" coordorigin="6726,1446" coordsize="727,0" path="m6726,1446r727,e" filled="f" strokeweight=".58pt">
              <v:path arrowok="t"/>
            </v:shape>
            <v:shape id="_x0000_s1139" style="position:absolute;left:7458;top:10;width:0;height:1440" coordorigin="7458,10" coordsize="0,1440" path="m7458,10r,1440e" filled="f" strokeweight=".58pt">
              <v:path arrowok="t"/>
            </v:shape>
            <v:shape id="_x0000_s1138" style="position:absolute;left:7463;top:1446;width:730;height:0" coordorigin="7463,1446" coordsize="730,0" path="m7463,1446r730,e" filled="f" strokeweight=".58pt">
              <v:path arrowok="t"/>
            </v:shape>
            <v:shape id="_x0000_s1137" style="position:absolute;left:8198;top:10;width:0;height:1440" coordorigin="8198,10" coordsize="0,1440" path="m8198,10r,1441e" filled="f" strokeweight=".21308mm">
              <v:path arrowok="t"/>
            </v:shape>
            <v:shape id="_x0000_s1136" style="position:absolute;left:8203;top:1446;width:730;height:0" coordorigin="8203,1446" coordsize="730,0" path="m8203,1446r729,e" filled="f" strokeweight=".58pt">
              <v:path arrowok="t"/>
            </v:shape>
            <v:shape id="_x0000_s1135" style="position:absolute;left:8937;top:10;width:0;height:1440" coordorigin="8937,10" coordsize="0,1440" path="m8937,10r,1440e" filled="f" strokeweight=".58pt">
              <v:path arrowok="t"/>
            </v:shape>
            <v:shape id="_x0000_s1134" style="position:absolute;left:8942;top:1446;width:689;height:0" coordorigin="8942,1446" coordsize="689,0" path="m8942,1446r689,e" filled="f" strokeweight=".58pt">
              <v:path arrowok="t"/>
            </v:shape>
            <v:shape id="_x0000_s1133" style="position:absolute;left:9636;top:10;width:0;height:1440" coordorigin="9636,10" coordsize="0,1440" path="m9636,10r,1440e" filled="f" strokeweight=".58pt">
              <v:path arrowok="t"/>
            </v:shape>
            <v:shape id="_x0000_s1132" style="position:absolute;left:9640;top:1446;width:691;height:0" coordorigin="9640,1446" coordsize="691,0" path="m9640,1446r692,e" filled="f" strokeweight=".58pt">
              <v:path arrowok="t"/>
            </v:shape>
            <v:shape id="_x0000_s1131" style="position:absolute;left:10336;top:10;width:0;height:1440" coordorigin="10336,10" coordsize="0,1440" path="m10336,10r,1440e" filled="f" strokeweight=".20464mm">
              <v:path arrowok="t"/>
            </v:shape>
            <v:shape id="_x0000_s1130" style="position:absolute;left:10341;top:1446;width:560;height:0" coordorigin="10341,1446" coordsize="560,0" path="m10341,1446r560,e" filled="f" strokeweight=".58pt">
              <v:path arrowok="t"/>
            </v:shape>
            <v:shape id="_x0000_s1129" style="position:absolute;left:10906;top:10;width:0;height:1440" coordorigin="10906,10" coordsize="0,1440" path="m10906,10r,1440e" filled="f" strokeweight=".20464mm">
              <v:path arrowok="t"/>
            </v:shape>
            <w10:wrap anchorx="page"/>
          </v:group>
        </w:pict>
      </w:r>
      <w:r w:rsidR="00DE2E88">
        <w:rPr>
          <w:sz w:val="24"/>
          <w:szCs w:val="24"/>
        </w:rPr>
        <w:t>PO1     PO2     PO3     PO4     PO5     PO6     PO7     PO8     PO9     PO10   PO</w:t>
      </w:r>
      <w:proofErr w:type="gramStart"/>
      <w:r w:rsidR="00DE2E88">
        <w:rPr>
          <w:sz w:val="24"/>
          <w:szCs w:val="24"/>
        </w:rPr>
        <w:t>11  PO</w:t>
      </w:r>
      <w:proofErr w:type="gramEnd"/>
      <w:r w:rsidR="00DE2E88">
        <w:rPr>
          <w:sz w:val="24"/>
          <w:szCs w:val="24"/>
        </w:rPr>
        <w:t>12</w:t>
      </w:r>
    </w:p>
    <w:p w:rsidR="00726766" w:rsidRDefault="00DE2E88">
      <w:pPr>
        <w:spacing w:before="11"/>
        <w:ind w:left="400"/>
        <w:rPr>
          <w:sz w:val="24"/>
          <w:szCs w:val="24"/>
        </w:rPr>
      </w:pPr>
      <w:r>
        <w:rPr>
          <w:position w:val="1"/>
          <w:sz w:val="24"/>
          <w:szCs w:val="24"/>
        </w:rPr>
        <w:t xml:space="preserve">CO1                                                      </w:t>
      </w:r>
      <w:r>
        <w:rPr>
          <w:sz w:val="24"/>
          <w:szCs w:val="24"/>
        </w:rPr>
        <w:t xml:space="preserve">3                                                            </w:t>
      </w:r>
      <w:r>
        <w:rPr>
          <w:position w:val="1"/>
          <w:sz w:val="24"/>
          <w:szCs w:val="24"/>
        </w:rPr>
        <w:t>3</w:t>
      </w:r>
    </w:p>
    <w:p w:rsidR="00726766" w:rsidRDefault="00DE2E88">
      <w:pPr>
        <w:spacing w:line="280" w:lineRule="exact"/>
        <w:ind w:left="400"/>
        <w:rPr>
          <w:sz w:val="24"/>
          <w:szCs w:val="24"/>
        </w:rPr>
      </w:pPr>
      <w:r>
        <w:rPr>
          <w:position w:val="1"/>
          <w:sz w:val="24"/>
          <w:szCs w:val="24"/>
        </w:rPr>
        <w:t xml:space="preserve">CO2                                                      </w:t>
      </w:r>
      <w:r>
        <w:rPr>
          <w:position w:val="-1"/>
          <w:sz w:val="24"/>
          <w:szCs w:val="24"/>
        </w:rPr>
        <w:t>3          2          2          3</w:t>
      </w:r>
    </w:p>
    <w:p w:rsidR="00726766" w:rsidRDefault="00DE2E88">
      <w:pPr>
        <w:spacing w:line="280" w:lineRule="exact"/>
        <w:ind w:left="400"/>
        <w:rPr>
          <w:sz w:val="24"/>
          <w:szCs w:val="24"/>
        </w:rPr>
      </w:pPr>
      <w:r>
        <w:rPr>
          <w:position w:val="1"/>
          <w:sz w:val="24"/>
          <w:szCs w:val="24"/>
        </w:rPr>
        <w:t xml:space="preserve">CO3                                                                  </w:t>
      </w:r>
      <w:r>
        <w:rPr>
          <w:position w:val="-1"/>
          <w:sz w:val="24"/>
          <w:szCs w:val="24"/>
        </w:rPr>
        <w:t>3          2</w:t>
      </w:r>
    </w:p>
    <w:p w:rsidR="00726766" w:rsidRDefault="00DE2E88">
      <w:pPr>
        <w:spacing w:line="280" w:lineRule="exact"/>
        <w:ind w:left="400"/>
        <w:rPr>
          <w:sz w:val="24"/>
          <w:szCs w:val="24"/>
        </w:rPr>
      </w:pPr>
      <w:r>
        <w:rPr>
          <w:sz w:val="24"/>
          <w:szCs w:val="24"/>
        </w:rPr>
        <w:t xml:space="preserve">CO4                                                                  </w:t>
      </w:r>
      <w:r>
        <w:rPr>
          <w:position w:val="-1"/>
          <w:sz w:val="24"/>
          <w:szCs w:val="24"/>
        </w:rPr>
        <w:t>2          2</w:t>
      </w:r>
    </w:p>
    <w:p w:rsidR="00726766" w:rsidRDefault="00726766">
      <w:pPr>
        <w:spacing w:before="18" w:line="280" w:lineRule="exact"/>
        <w:rPr>
          <w:sz w:val="28"/>
          <w:szCs w:val="28"/>
        </w:rPr>
      </w:pPr>
    </w:p>
    <w:p w:rsidR="00726766" w:rsidRDefault="00DE2E88">
      <w:pPr>
        <w:spacing w:before="29"/>
        <w:ind w:left="242" w:right="2556"/>
        <w:jc w:val="center"/>
        <w:rPr>
          <w:sz w:val="24"/>
          <w:szCs w:val="24"/>
        </w:rPr>
      </w:pPr>
      <w:r>
        <w:rPr>
          <w:sz w:val="24"/>
          <w:szCs w:val="24"/>
        </w:rPr>
        <w:t># 1 - Weak Correlation 2 - Moderate Correlation 3 - Substantial Correlation</w:t>
      </w:r>
    </w:p>
    <w:p w:rsidR="00726766" w:rsidRDefault="00726766">
      <w:pPr>
        <w:spacing w:before="2" w:line="100" w:lineRule="exact"/>
        <w:rPr>
          <w:sz w:val="11"/>
          <w:szCs w:val="11"/>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ind w:left="62" w:right="6815"/>
        <w:jc w:val="center"/>
        <w:rPr>
          <w:sz w:val="24"/>
          <w:szCs w:val="24"/>
        </w:rPr>
      </w:pPr>
      <w:r>
        <w:rPr>
          <w:b/>
          <w:sz w:val="24"/>
          <w:szCs w:val="24"/>
        </w:rPr>
        <w:t>MAPPING OF COs with PSOs</w:t>
      </w:r>
    </w:p>
    <w:p w:rsidR="00726766" w:rsidRDefault="00726766">
      <w:pPr>
        <w:spacing w:before="9" w:line="260" w:lineRule="exact"/>
        <w:rPr>
          <w:sz w:val="26"/>
          <w:szCs w:val="26"/>
        </w:rPr>
      </w:pPr>
    </w:p>
    <w:p w:rsidR="00726766" w:rsidRDefault="007F0369">
      <w:pPr>
        <w:ind w:left="2739"/>
        <w:rPr>
          <w:sz w:val="24"/>
          <w:szCs w:val="24"/>
        </w:rPr>
      </w:pPr>
      <w:r>
        <w:pict>
          <v:group id="_x0000_s1098" style="position:absolute;left:0;text-align:left;margin-left:77.25pt;margin-top:.25pt;width:468.2pt;height:72.35pt;z-index:-251656704;mso-position-horizontal-relative:page" coordorigin="1545,5" coordsize="9364,1447">
            <v:shape id="_x0000_s1127" style="position:absolute;left:1556;top:15;width:2328;height:0" coordorigin="1556,15" coordsize="2328,0" path="m1556,15r2328,e" filled="f" strokeweight=".58pt">
              <v:path arrowok="t"/>
            </v:shape>
            <v:shape id="_x0000_s1126" style="position:absolute;left:3894;top:15;width:2326;height:0" coordorigin="3894,15" coordsize="2326,0" path="m3894,15r2326,e" filled="f" strokeweight=".58pt">
              <v:path arrowok="t"/>
            </v:shape>
            <v:shape id="_x0000_s1125" style="position:absolute;left:6229;top:15;width:2331;height:0" coordorigin="6229,15" coordsize="2331,0" path="m6229,15r2331,e" filled="f" strokeweight=".58pt">
              <v:path arrowok="t"/>
            </v:shape>
            <v:shape id="_x0000_s1124" style="position:absolute;left:8570;top:15;width:2328;height:0" coordorigin="8570,15" coordsize="2328,0" path="m8570,15r2328,e" filled="f" strokeweight=".58pt">
              <v:path arrowok="t"/>
            </v:shape>
            <v:shape id="_x0000_s1123" style="position:absolute;left:1556;top:298;width:2328;height:0" coordorigin="1556,298" coordsize="2328,0" path="m1556,298r2328,e" filled="f" strokeweight=".20464mm">
              <v:path arrowok="t"/>
            </v:shape>
            <v:shape id="_x0000_s1122" style="position:absolute;left:3894;top:298;width:2326;height:0" coordorigin="3894,298" coordsize="2326,0" path="m3894,298r2326,e" filled="f" strokeweight=".20464mm">
              <v:path arrowok="t"/>
            </v:shape>
            <v:shape id="_x0000_s1121" style="position:absolute;left:6229;top:298;width:2331;height:0" coordorigin="6229,298" coordsize="2331,0" path="m6229,298r2331,e" filled="f" strokeweight=".20464mm">
              <v:path arrowok="t"/>
            </v:shape>
            <v:shape id="_x0000_s1120" style="position:absolute;left:8570;top:298;width:2328;height:0" coordorigin="8570,298" coordsize="2328,0" path="m8570,298r2328,e" filled="f" strokeweight=".20464mm">
              <v:path arrowok="t"/>
            </v:shape>
            <v:shape id="_x0000_s1119" style="position:absolute;left:1556;top:584;width:2328;height:0" coordorigin="1556,584" coordsize="2328,0" path="m1556,584r2328,e" filled="f" strokeweight=".58pt">
              <v:path arrowok="t"/>
            </v:shape>
            <v:shape id="_x0000_s1118" style="position:absolute;left:3894;top:584;width:2326;height:0" coordorigin="3894,584" coordsize="2326,0" path="m3894,584r2326,e" filled="f" strokeweight=".58pt">
              <v:path arrowok="t"/>
            </v:shape>
            <v:shape id="_x0000_s1117" style="position:absolute;left:6229;top:584;width:2331;height:0" coordorigin="6229,584" coordsize="2331,0" path="m6229,584r2331,e" filled="f" strokeweight=".58pt">
              <v:path arrowok="t"/>
            </v:shape>
            <v:shape id="_x0000_s1116" style="position:absolute;left:8570;top:584;width:2328;height:0" coordorigin="8570,584" coordsize="2328,0" path="m8570,584r2328,e" filled="f" strokeweight=".58pt">
              <v:path arrowok="t"/>
            </v:shape>
            <v:shape id="_x0000_s1115" style="position:absolute;left:1556;top:872;width:2328;height:0" coordorigin="1556,872" coordsize="2328,0" path="m1556,872r2328,e" filled="f" strokeweight=".58pt">
              <v:path arrowok="t"/>
            </v:shape>
            <v:shape id="_x0000_s1114" style="position:absolute;left:3894;top:872;width:2326;height:0" coordorigin="3894,872" coordsize="2326,0" path="m3894,872r2326,e" filled="f" strokeweight=".58pt">
              <v:path arrowok="t"/>
            </v:shape>
            <v:shape id="_x0000_s1113" style="position:absolute;left:6229;top:872;width:2331;height:0" coordorigin="6229,872" coordsize="2331,0" path="m6229,872r2331,e" filled="f" strokeweight=".58pt">
              <v:path arrowok="t"/>
            </v:shape>
            <v:shape id="_x0000_s1112" style="position:absolute;left:8570;top:872;width:2328;height:0" coordorigin="8570,872" coordsize="2328,0" path="m8570,872r2328,e" filled="f" strokeweight=".58pt">
              <v:path arrowok="t"/>
            </v:shape>
            <v:shape id="_x0000_s1111" style="position:absolute;left:1556;top:1158;width:2328;height:0" coordorigin="1556,1158" coordsize="2328,0" path="m1556,1158r2328,e" filled="f" strokeweight=".58pt">
              <v:path arrowok="t"/>
            </v:shape>
            <v:shape id="_x0000_s1110" style="position:absolute;left:3894;top:1158;width:2326;height:0" coordorigin="3894,1158" coordsize="2326,0" path="m3894,1158r2326,e" filled="f" strokeweight=".58pt">
              <v:path arrowok="t"/>
            </v:shape>
            <v:shape id="_x0000_s1109" style="position:absolute;left:6229;top:1158;width:2331;height:0" coordorigin="6229,1158" coordsize="2331,0" path="m6229,1158r2331,e" filled="f" strokeweight=".58pt">
              <v:path arrowok="t"/>
            </v:shape>
            <v:shape id="_x0000_s1108" style="position:absolute;left:8570;top:1158;width:2328;height:0" coordorigin="8570,1158" coordsize="2328,0" path="m8570,1158r2328,e" filled="f" strokeweight=".58pt">
              <v:path arrowok="t"/>
            </v:shape>
            <v:shape id="_x0000_s1107" style="position:absolute;left:1551;top:10;width:0;height:1435" coordorigin="1551,10" coordsize="0,1435" path="m1551,10r,1436e" filled="f" strokeweight=".58pt">
              <v:path arrowok="t"/>
            </v:shape>
            <v:shape id="_x0000_s1106" style="position:absolute;left:1556;top:1441;width:2328;height:0" coordorigin="1556,1441" coordsize="2328,0" path="m1556,1441r2328,e" filled="f" strokeweight=".58pt">
              <v:path arrowok="t"/>
            </v:shape>
            <v:shape id="_x0000_s1105" style="position:absolute;left:3889;top:10;width:0;height:1435" coordorigin="3889,10" coordsize="0,1435" path="m3889,10r,1436e" filled="f" strokeweight=".58pt">
              <v:path arrowok="t"/>
            </v:shape>
            <v:shape id="_x0000_s1104" style="position:absolute;left:3894;top:1441;width:2326;height:0" coordorigin="3894,1441" coordsize="2326,0" path="m3894,1441r2326,e" filled="f" strokeweight=".58pt">
              <v:path arrowok="t"/>
            </v:shape>
            <v:shape id="_x0000_s1103" style="position:absolute;left:6225;top:10;width:0;height:1435" coordorigin="6225,10" coordsize="0,1435" path="m6225,10r,1436e" filled="f" strokeweight=".58pt">
              <v:path arrowok="t"/>
            </v:shape>
            <v:shape id="_x0000_s1102" style="position:absolute;left:6229;top:1441;width:2331;height:0" coordorigin="6229,1441" coordsize="2331,0" path="m6229,1441r2331,e" filled="f" strokeweight=".58pt">
              <v:path arrowok="t"/>
            </v:shape>
            <v:shape id="_x0000_s1101" style="position:absolute;left:8565;top:10;width:0;height:1435" coordorigin="8565,10" coordsize="0,1435" path="m8565,10r,1436e" filled="f" strokeweight=".58pt">
              <v:path arrowok="t"/>
            </v:shape>
            <v:shape id="_x0000_s1100" style="position:absolute;left:8570;top:1441;width:2328;height:0" coordorigin="8570,1441" coordsize="2328,0" path="m8570,1441r2328,e" filled="f" strokeweight=".58pt">
              <v:path arrowok="t"/>
            </v:shape>
            <v:shape id="_x0000_s1099" style="position:absolute;left:10903;top:10;width:0;height:1435" coordorigin="10903,10" coordsize="0,1435" path="m10903,10r,1436e" filled="f" strokeweight=".20464mm">
              <v:path arrowok="t"/>
            </v:shape>
            <w10:wrap anchorx="page"/>
          </v:group>
        </w:pict>
      </w:r>
      <w:r w:rsidR="00DE2E88">
        <w:rPr>
          <w:sz w:val="24"/>
          <w:szCs w:val="24"/>
        </w:rPr>
        <w:t>PSO1                              PSO2                              PSO3</w:t>
      </w:r>
    </w:p>
    <w:p w:rsidR="00726766" w:rsidRDefault="00DE2E88">
      <w:pPr>
        <w:spacing w:before="9"/>
        <w:ind w:left="400"/>
        <w:rPr>
          <w:sz w:val="24"/>
          <w:szCs w:val="24"/>
        </w:rPr>
      </w:pPr>
      <w:r>
        <w:rPr>
          <w:sz w:val="24"/>
          <w:szCs w:val="24"/>
        </w:rPr>
        <w:t>CO1                                                                      2</w:t>
      </w:r>
    </w:p>
    <w:p w:rsidR="00726766" w:rsidRDefault="00DE2E88">
      <w:pPr>
        <w:spacing w:before="9"/>
        <w:ind w:left="400"/>
        <w:rPr>
          <w:sz w:val="24"/>
          <w:szCs w:val="24"/>
        </w:rPr>
      </w:pPr>
      <w:r>
        <w:rPr>
          <w:sz w:val="24"/>
          <w:szCs w:val="24"/>
        </w:rPr>
        <w:t>CO2                               3</w:t>
      </w:r>
    </w:p>
    <w:p w:rsidR="00726766" w:rsidRDefault="00DE2E88">
      <w:pPr>
        <w:spacing w:before="9"/>
        <w:ind w:left="400"/>
        <w:rPr>
          <w:sz w:val="24"/>
          <w:szCs w:val="24"/>
        </w:rPr>
      </w:pPr>
      <w:r>
        <w:rPr>
          <w:sz w:val="24"/>
          <w:szCs w:val="24"/>
        </w:rPr>
        <w:t>CO3                                                                      3</w:t>
      </w:r>
    </w:p>
    <w:p w:rsidR="00726766" w:rsidRDefault="00DE2E88">
      <w:pPr>
        <w:spacing w:before="9" w:line="260" w:lineRule="exact"/>
        <w:ind w:left="400"/>
        <w:rPr>
          <w:sz w:val="24"/>
          <w:szCs w:val="24"/>
        </w:rPr>
      </w:pPr>
      <w:r>
        <w:rPr>
          <w:position w:val="-1"/>
          <w:sz w:val="24"/>
          <w:szCs w:val="24"/>
        </w:rPr>
        <w:t>CO4                                                                      2                                     3</w:t>
      </w:r>
    </w:p>
    <w:p w:rsidR="00726766" w:rsidRDefault="00726766">
      <w:pPr>
        <w:spacing w:before="4" w:line="160" w:lineRule="exact"/>
        <w:rPr>
          <w:sz w:val="17"/>
          <w:szCs w:val="17"/>
        </w:rPr>
      </w:pPr>
    </w:p>
    <w:p w:rsidR="00726766" w:rsidRDefault="00726766">
      <w:pPr>
        <w:spacing w:line="200" w:lineRule="exact"/>
      </w:pPr>
    </w:p>
    <w:p w:rsidR="00726766" w:rsidRDefault="00726766">
      <w:pPr>
        <w:spacing w:line="200" w:lineRule="exact"/>
      </w:pPr>
    </w:p>
    <w:p w:rsidR="00726766" w:rsidRDefault="007F0369">
      <w:pPr>
        <w:spacing w:before="29"/>
        <w:ind w:left="280"/>
        <w:rPr>
          <w:sz w:val="24"/>
          <w:szCs w:val="24"/>
        </w:rPr>
        <w:sectPr w:rsidR="00726766">
          <w:pgSz w:w="11900" w:h="16860"/>
          <w:pgMar w:top="580" w:right="600" w:bottom="280" w:left="1160" w:header="0" w:footer="1119" w:gutter="0"/>
          <w:cols w:space="720"/>
        </w:sectPr>
      </w:pPr>
      <w:r>
        <w:pict>
          <v:shape id="_x0000_s1097" type="#_x0000_t75" style="position:absolute;left:0;text-align:left;margin-left:539.15pt;margin-top:773.9pt;width:23.05pt;height:18.1pt;z-index:-251661824;mso-position-horizontal-relative:page;mso-position-vertical-relative:page">
            <v:imagedata r:id="rId18" o:title=""/>
            <w10:wrap anchorx="page" anchory="page"/>
          </v:shape>
        </w:pict>
      </w:r>
      <w:r w:rsidR="00DE2E88">
        <w:rPr>
          <w:sz w:val="24"/>
          <w:szCs w:val="24"/>
        </w:rPr>
        <w:t># 1 - Weak Correlation    2 - Moderate Correlation 3 - Substantial Correlation</w:t>
      </w:r>
    </w:p>
    <w:p w:rsidR="00726766" w:rsidRDefault="00DE2E88">
      <w:pPr>
        <w:spacing w:before="74"/>
        <w:ind w:left="100"/>
        <w:rPr>
          <w:sz w:val="24"/>
          <w:szCs w:val="24"/>
        </w:rPr>
      </w:pPr>
      <w:r>
        <w:rPr>
          <w:b/>
          <w:sz w:val="24"/>
          <w:szCs w:val="24"/>
        </w:rPr>
        <w:lastRenderedPageBreak/>
        <w:t>PROJECT OBJECTIVES</w:t>
      </w:r>
    </w:p>
    <w:p w:rsidR="00726766" w:rsidRDefault="00726766">
      <w:pPr>
        <w:spacing w:before="2" w:line="100" w:lineRule="exact"/>
        <w:rPr>
          <w:sz w:val="10"/>
          <w:szCs w:val="10"/>
        </w:rPr>
      </w:pPr>
    </w:p>
    <w:p w:rsidR="00726766" w:rsidRDefault="00726766">
      <w:pPr>
        <w:spacing w:line="200" w:lineRule="exact"/>
      </w:pPr>
    </w:p>
    <w:p w:rsidR="00726766" w:rsidRDefault="00DE2E88">
      <w:pPr>
        <w:ind w:left="820"/>
        <w:rPr>
          <w:sz w:val="24"/>
          <w:szCs w:val="24"/>
        </w:rPr>
      </w:pPr>
      <w:proofErr w:type="gramStart"/>
      <w:r>
        <w:rPr>
          <w:rFonts w:ascii="Arial Unicode MS" w:eastAsia="Arial Unicode MS" w:hAnsi="Arial Unicode MS" w:cs="Arial Unicode MS"/>
          <w:sz w:val="24"/>
          <w:szCs w:val="24"/>
        </w:rPr>
        <w:t xml:space="preserve">  </w:t>
      </w:r>
      <w:r>
        <w:rPr>
          <w:sz w:val="24"/>
          <w:szCs w:val="24"/>
        </w:rPr>
        <w:t>To</w:t>
      </w:r>
      <w:proofErr w:type="gramEnd"/>
      <w:r>
        <w:rPr>
          <w:sz w:val="24"/>
          <w:szCs w:val="24"/>
        </w:rPr>
        <w:t xml:space="preserve"> detect overloading by using facial recognition</w:t>
      </w:r>
    </w:p>
    <w:p w:rsidR="00726766" w:rsidRDefault="00726766">
      <w:pPr>
        <w:spacing w:before="2" w:line="180" w:lineRule="exact"/>
        <w:rPr>
          <w:sz w:val="19"/>
          <w:szCs w:val="19"/>
        </w:rPr>
      </w:pPr>
    </w:p>
    <w:p w:rsidR="00726766" w:rsidRDefault="007F0369">
      <w:pPr>
        <w:ind w:left="820"/>
        <w:rPr>
          <w:sz w:val="24"/>
          <w:szCs w:val="24"/>
        </w:rPr>
      </w:pPr>
      <w:r>
        <w:pict>
          <v:group id="_x0000_s1090" style="position:absolute;left:0;text-align:left;margin-left:89.25pt;margin-top:-26.15pt;width:427.6pt;height:76.4pt;z-index:-251654656;mso-position-horizontal-relative:page" coordorigin="1785,-523" coordsize="8552,1528">
            <v:shape id="_x0000_s1096" style="position:absolute;left:1791;top:-512;width:8536;height:0" coordorigin="1791,-512" coordsize="8536,0" path="m1791,-512r8536,e" filled="f" strokeweight=".58pt">
              <v:path arrowok="t"/>
            </v:shape>
            <v:shape id="_x0000_s1095" style="position:absolute;left:1810;top:-66;width:8517;height:0" coordorigin="1810,-66" coordsize="8517,0" path="m1810,-66r8517,e" filled="f" strokeweight=".58pt">
              <v:path arrowok="t"/>
            </v:shape>
            <v:shape id="_x0000_s1094" style="position:absolute;left:1810;top:428;width:8517;height:0" coordorigin="1810,428" coordsize="8517,0" path="m1810,428r8517,e" filled="f" strokeweight=".58pt">
              <v:path arrowok="t"/>
            </v:shape>
            <v:shape id="_x0000_s1093" style="position:absolute;left:1800;top:-508;width:0;height:1498" coordorigin="1800,-508" coordsize="0,1498" path="m1800,-508r,1498e" filled="f" strokeweight="1.06pt">
              <v:path arrowok="t"/>
            </v:shape>
            <v:shape id="_x0000_s1092" style="position:absolute;left:1791;top:995;width:8536;height:0" coordorigin="1791,995" coordsize="8536,0" path="m1791,995r8536,e" filled="f" strokeweight=".58pt">
              <v:path arrowok="t"/>
            </v:shape>
            <v:shape id="_x0000_s1091" style="position:absolute;left:10332;top:-517;width:0;height:1517" coordorigin="10332,-517" coordsize="0,1517" path="m10332,-517r,1517e" filled="f" strokeweight=".58pt">
              <v:path arrowok="t"/>
            </v:shape>
            <w10:wrap anchorx="page"/>
          </v:group>
        </w:pict>
      </w:r>
      <w:proofErr w:type="gramStart"/>
      <w:r w:rsidR="00DE2E88">
        <w:rPr>
          <w:rFonts w:ascii="Arial Unicode MS" w:eastAsia="Arial Unicode MS" w:hAnsi="Arial Unicode MS" w:cs="Arial Unicode MS"/>
          <w:sz w:val="24"/>
          <w:szCs w:val="24"/>
        </w:rPr>
        <w:t xml:space="preserve">  </w:t>
      </w:r>
      <w:r w:rsidR="00DE2E88">
        <w:rPr>
          <w:sz w:val="24"/>
          <w:szCs w:val="24"/>
        </w:rPr>
        <w:t>To</w:t>
      </w:r>
      <w:proofErr w:type="gramEnd"/>
      <w:r w:rsidR="00DE2E88">
        <w:rPr>
          <w:sz w:val="24"/>
          <w:szCs w:val="24"/>
        </w:rPr>
        <w:t xml:space="preserve"> predict the optimal path using machine learning.</w:t>
      </w:r>
    </w:p>
    <w:p w:rsidR="00726766" w:rsidRDefault="00726766">
      <w:pPr>
        <w:spacing w:before="8" w:line="200" w:lineRule="exact"/>
      </w:pPr>
    </w:p>
    <w:p w:rsidR="00726766" w:rsidRDefault="00DE2E88">
      <w:pPr>
        <w:spacing w:line="260" w:lineRule="exact"/>
        <w:ind w:left="820"/>
        <w:rPr>
          <w:sz w:val="24"/>
          <w:szCs w:val="24"/>
        </w:rPr>
      </w:pPr>
      <w:proofErr w:type="gramStart"/>
      <w:r>
        <w:rPr>
          <w:rFonts w:ascii="Arial Unicode MS" w:eastAsia="Arial Unicode MS" w:hAnsi="Arial Unicode MS" w:cs="Arial Unicode MS"/>
          <w:position w:val="-1"/>
          <w:sz w:val="24"/>
          <w:szCs w:val="24"/>
        </w:rPr>
        <w:t xml:space="preserve">  </w:t>
      </w:r>
      <w:r>
        <w:rPr>
          <w:position w:val="-1"/>
          <w:sz w:val="24"/>
          <w:szCs w:val="24"/>
        </w:rPr>
        <w:t>To</w:t>
      </w:r>
      <w:proofErr w:type="gramEnd"/>
      <w:r>
        <w:rPr>
          <w:position w:val="-1"/>
          <w:sz w:val="24"/>
          <w:szCs w:val="24"/>
        </w:rPr>
        <w:t xml:space="preserve"> give easy and secured   passenger transportation 0  in taxies</w:t>
      </w: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before="14" w:line="280" w:lineRule="exact"/>
        <w:rPr>
          <w:sz w:val="28"/>
          <w:szCs w:val="28"/>
        </w:rPr>
      </w:pPr>
    </w:p>
    <w:p w:rsidR="00726766" w:rsidRDefault="00DE2E88">
      <w:pPr>
        <w:spacing w:before="29"/>
        <w:ind w:left="100"/>
        <w:rPr>
          <w:sz w:val="24"/>
          <w:szCs w:val="24"/>
        </w:rPr>
      </w:pPr>
      <w:r>
        <w:rPr>
          <w:b/>
          <w:sz w:val="24"/>
          <w:szCs w:val="24"/>
        </w:rPr>
        <w:t>PROJECT OUTCOMES</w:t>
      </w:r>
    </w:p>
    <w:p w:rsidR="00726766" w:rsidRDefault="00726766">
      <w:pPr>
        <w:spacing w:line="200" w:lineRule="exact"/>
      </w:pPr>
    </w:p>
    <w:p w:rsidR="00726766" w:rsidRDefault="00726766">
      <w:pPr>
        <w:spacing w:before="9" w:line="240" w:lineRule="exact"/>
        <w:rPr>
          <w:sz w:val="24"/>
          <w:szCs w:val="24"/>
        </w:rPr>
      </w:pPr>
    </w:p>
    <w:p w:rsidR="00726766" w:rsidRDefault="00DE2E88">
      <w:pPr>
        <w:ind w:left="280"/>
        <w:rPr>
          <w:sz w:val="24"/>
          <w:szCs w:val="24"/>
        </w:rPr>
      </w:pPr>
      <w:r>
        <w:rPr>
          <w:sz w:val="24"/>
          <w:szCs w:val="24"/>
        </w:rPr>
        <w:t>The student will be able to</w:t>
      </w:r>
    </w:p>
    <w:p w:rsidR="00726766" w:rsidRDefault="00726766">
      <w:pPr>
        <w:spacing w:before="7" w:line="160" w:lineRule="exact"/>
        <w:rPr>
          <w:sz w:val="17"/>
          <w:szCs w:val="17"/>
        </w:rPr>
      </w:pPr>
    </w:p>
    <w:p w:rsidR="00726766" w:rsidRDefault="00DE2E88">
      <w:pPr>
        <w:spacing w:line="260" w:lineRule="exact"/>
        <w:ind w:left="1900" w:right="572" w:hanging="1140"/>
        <w:rPr>
          <w:sz w:val="24"/>
          <w:szCs w:val="24"/>
        </w:rPr>
      </w:pPr>
      <w:r>
        <w:rPr>
          <w:b/>
          <w:sz w:val="24"/>
          <w:szCs w:val="24"/>
        </w:rPr>
        <w:t xml:space="preserve">PR1            </w:t>
      </w:r>
      <w:r>
        <w:rPr>
          <w:sz w:val="24"/>
          <w:szCs w:val="24"/>
        </w:rPr>
        <w:t>Enhance the capability and understanding of good practice in facial recognition techniques.</w:t>
      </w:r>
    </w:p>
    <w:p w:rsidR="00726766" w:rsidRDefault="00726766">
      <w:pPr>
        <w:spacing w:line="200" w:lineRule="exact"/>
      </w:pPr>
    </w:p>
    <w:p w:rsidR="00726766" w:rsidRDefault="00726766">
      <w:pPr>
        <w:spacing w:before="14" w:line="280" w:lineRule="exact"/>
        <w:rPr>
          <w:sz w:val="28"/>
          <w:szCs w:val="28"/>
        </w:rPr>
      </w:pPr>
    </w:p>
    <w:p w:rsidR="00726766" w:rsidRDefault="007F0369">
      <w:pPr>
        <w:spacing w:before="40" w:line="260" w:lineRule="exact"/>
        <w:ind w:left="1900" w:right="873" w:hanging="1140"/>
        <w:rPr>
          <w:sz w:val="24"/>
          <w:szCs w:val="24"/>
        </w:rPr>
      </w:pPr>
      <w:r>
        <w:pict>
          <v:group id="_x0000_s1074" style="position:absolute;left:0;text-align:left;margin-left:89.75pt;margin-top:-58.35pt;width:458pt;height:185.75pt;z-index:-251653632;mso-position-horizontal-relative:page" coordorigin="1795,-1167" coordsize="9160,3715">
            <v:shape id="_x0000_s1089" style="position:absolute;left:1815;top:-1146;width:996;height:0" coordorigin="1815,-1146" coordsize="996,0" path="m1815,-1146r996,e" filled="f" strokeweight="1.06pt">
              <v:path arrowok="t"/>
            </v:shape>
            <v:shape id="_x0000_s1088" style="position:absolute;left:2830;top:-1146;width:8090;height:0" coordorigin="2830,-1146" coordsize="8090,0" path="m2830,-1146r8090,e" filled="f" strokeweight="1.06pt">
              <v:path arrowok="t"/>
            </v:shape>
            <v:shape id="_x0000_s1087" style="position:absolute;left:1815;top:-71;width:996;height:0" coordorigin="1815,-71" coordsize="996,0" path="m1815,-71r996,e" filled="f" strokeweight="1.06pt">
              <v:path arrowok="t"/>
            </v:shape>
            <v:shape id="_x0000_s1086" style="position:absolute;left:2830;top:-71;width:8090;height:0" coordorigin="2830,-71" coordsize="8090,0" path="m2830,-71r8090,e" filled="f" strokeweight="1.06pt">
              <v:path arrowok="t"/>
            </v:shape>
            <v:shape id="_x0000_s1085" style="position:absolute;left:1815;top:999;width:996;height:0" coordorigin="1815,999" coordsize="996,0" path="m1815,999r996,e" filled="f" strokeweight="1.06pt">
              <v:path arrowok="t"/>
            </v:shape>
            <v:shape id="_x0000_s1084" style="position:absolute;left:2830;top:999;width:8090;height:0" coordorigin="2830,999" coordsize="8090,0" path="m2830,999r8090,e" filled="f" strokeweight="1.06pt">
              <v:path arrowok="t"/>
            </v:shape>
            <v:shape id="_x0000_s1083" style="position:absolute;left:10928;top:-1156;width:0;height:2907" coordorigin="10928,-1156" coordsize="0,2907" path="m10928,-1156r,2907e" filled="f" strokeweight="1.06pt">
              <v:path arrowok="t"/>
            </v:shape>
            <v:shape id="_x0000_s1082" style="position:absolute;left:1815;top:1741;width:996;height:0" coordorigin="1815,1741" coordsize="996,0" path="m1815,1741r996,e" filled="f" strokeweight="1.06pt">
              <v:path arrowok="t"/>
            </v:shape>
            <v:shape id="_x0000_s1081" style="position:absolute;left:2830;top:1741;width:8085;height:0" coordorigin="2830,1741" coordsize="8085,0" path="m2830,1741r8085,e" filled="f" strokeweight="1.06pt">
              <v:path arrowok="t"/>
            </v:shape>
            <v:shape id="_x0000_s1080" style="position:absolute;left:10934;top:1741;width:10;height:0" coordorigin="10934,1741" coordsize="10,0" path="m10934,1741r10,e" filled="f" strokeweight="1.06pt">
              <v:path arrowok="t"/>
            </v:shape>
            <v:shape id="_x0000_s1079" style="position:absolute;left:1805;top:-1156;width:0;height:3684" coordorigin="1805,-1156" coordsize="0,3684" path="m1805,-1156r,3684e" filled="f" strokeweight="1.06pt">
              <v:path arrowok="t"/>
            </v:shape>
            <v:shape id="_x0000_s1078" style="position:absolute;left:1815;top:2519;width:996;height:0" coordorigin="1815,2519" coordsize="996,0" path="m1815,2519r996,e" filled="f" strokeweight="1.06pt">
              <v:path arrowok="t"/>
            </v:shape>
            <v:shape id="_x0000_s1077" style="position:absolute;left:2820;top:-1156;width:0;height:3684" coordorigin="2820,-1156" coordsize="0,3684" path="m2820,-1156r,3684e" filled="f" strokeweight="1.06pt">
              <v:path arrowok="t"/>
            </v:shape>
            <v:shape id="_x0000_s1076" style="position:absolute;left:2830;top:2519;width:8085;height:0" coordorigin="2830,2519" coordsize="8085,0" path="m2830,2519r8085,e" filled="f" strokeweight="1.06pt">
              <v:path arrowok="t"/>
            </v:shape>
            <v:shape id="_x0000_s1075" style="position:absolute;left:10930;top:1751;width:0;height:782" coordorigin="10930,1751" coordsize="0,782" path="m10930,1751r,782e" filled="f" strokeweight="1.54pt">
              <v:path arrowok="t"/>
            </v:shape>
            <w10:wrap anchorx="page"/>
          </v:group>
        </w:pict>
      </w:r>
      <w:r w:rsidR="00DE2E88">
        <w:rPr>
          <w:b/>
          <w:sz w:val="24"/>
          <w:szCs w:val="24"/>
        </w:rPr>
        <w:t xml:space="preserve">PR2            </w:t>
      </w:r>
      <w:r w:rsidR="00DE2E88">
        <w:rPr>
          <w:sz w:val="24"/>
          <w:szCs w:val="24"/>
        </w:rPr>
        <w:t xml:space="preserve">Increase the understanding of effective use of machine </w:t>
      </w:r>
      <w:proofErr w:type="gramStart"/>
      <w:r w:rsidR="00DE2E88">
        <w:rPr>
          <w:sz w:val="24"/>
          <w:szCs w:val="24"/>
        </w:rPr>
        <w:t>learning  classifier</w:t>
      </w:r>
      <w:proofErr w:type="gramEnd"/>
      <w:r w:rsidR="00DE2E88">
        <w:rPr>
          <w:sz w:val="24"/>
          <w:szCs w:val="24"/>
        </w:rPr>
        <w:t xml:space="preserve"> in optimal path prediction.</w:t>
      </w:r>
    </w:p>
    <w:p w:rsidR="00726766" w:rsidRDefault="00726766">
      <w:pPr>
        <w:spacing w:line="200" w:lineRule="exact"/>
      </w:pPr>
    </w:p>
    <w:p w:rsidR="00726766" w:rsidRDefault="00726766">
      <w:pPr>
        <w:spacing w:before="7" w:line="280" w:lineRule="exact"/>
        <w:rPr>
          <w:sz w:val="28"/>
          <w:szCs w:val="28"/>
        </w:rPr>
      </w:pPr>
    </w:p>
    <w:p w:rsidR="00726766" w:rsidRDefault="00DE2E88">
      <w:pPr>
        <w:spacing w:before="34" w:line="260" w:lineRule="exact"/>
        <w:ind w:left="760"/>
        <w:rPr>
          <w:sz w:val="24"/>
          <w:szCs w:val="24"/>
        </w:rPr>
      </w:pPr>
      <w:r>
        <w:rPr>
          <w:b/>
          <w:position w:val="-1"/>
          <w:sz w:val="24"/>
          <w:szCs w:val="24"/>
        </w:rPr>
        <w:t xml:space="preserve">PR3            </w:t>
      </w:r>
      <w:r>
        <w:rPr>
          <w:sz w:val="24"/>
          <w:szCs w:val="24"/>
        </w:rPr>
        <w:t>Introduce an approach to detect the optimal path and passenger overload.</w:t>
      </w:r>
    </w:p>
    <w:p w:rsidR="00726766" w:rsidRDefault="00726766">
      <w:pPr>
        <w:spacing w:line="200" w:lineRule="exact"/>
      </w:pPr>
    </w:p>
    <w:p w:rsidR="00726766" w:rsidRDefault="00726766">
      <w:pPr>
        <w:spacing w:before="17" w:line="220" w:lineRule="exact"/>
        <w:rPr>
          <w:sz w:val="22"/>
          <w:szCs w:val="22"/>
        </w:rPr>
      </w:pPr>
    </w:p>
    <w:p w:rsidR="00726766" w:rsidRDefault="00DE2E88">
      <w:pPr>
        <w:spacing w:before="34" w:line="260" w:lineRule="exact"/>
        <w:ind w:left="760"/>
        <w:rPr>
          <w:sz w:val="24"/>
          <w:szCs w:val="24"/>
        </w:rPr>
      </w:pPr>
      <w:r>
        <w:rPr>
          <w:b/>
          <w:position w:val="-1"/>
          <w:sz w:val="24"/>
          <w:szCs w:val="24"/>
        </w:rPr>
        <w:t xml:space="preserve">PR4            </w:t>
      </w:r>
      <w:r>
        <w:rPr>
          <w:sz w:val="24"/>
          <w:szCs w:val="24"/>
        </w:rPr>
        <w:t xml:space="preserve">It can select the optimal </w:t>
      </w:r>
      <w:proofErr w:type="gramStart"/>
      <w:r>
        <w:rPr>
          <w:sz w:val="24"/>
          <w:szCs w:val="24"/>
        </w:rPr>
        <w:t>path  according</w:t>
      </w:r>
      <w:proofErr w:type="gramEnd"/>
      <w:r>
        <w:rPr>
          <w:sz w:val="24"/>
          <w:szCs w:val="24"/>
        </w:rPr>
        <w:t xml:space="preserve"> to the  users convenience.</w:t>
      </w:r>
    </w:p>
    <w:p w:rsidR="00726766" w:rsidRDefault="00726766">
      <w:pPr>
        <w:spacing w:before="8" w:line="140" w:lineRule="exact"/>
        <w:rPr>
          <w:sz w:val="15"/>
          <w:szCs w:val="15"/>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before="29" w:line="260" w:lineRule="exact"/>
        <w:ind w:left="100"/>
        <w:rPr>
          <w:sz w:val="24"/>
          <w:szCs w:val="24"/>
        </w:rPr>
      </w:pPr>
      <w:r>
        <w:rPr>
          <w:b/>
          <w:position w:val="-1"/>
          <w:sz w:val="24"/>
          <w:szCs w:val="24"/>
        </w:rPr>
        <w:t>Mapping of PRs with COs</w:t>
      </w:r>
    </w:p>
    <w:p w:rsidR="00726766" w:rsidRDefault="00726766">
      <w:pPr>
        <w:spacing w:before="2" w:line="260" w:lineRule="exact"/>
        <w:rPr>
          <w:sz w:val="26"/>
          <w:szCs w:val="26"/>
        </w:rPr>
      </w:pPr>
    </w:p>
    <w:p w:rsidR="00726766" w:rsidRDefault="00DE2E88">
      <w:pPr>
        <w:spacing w:before="29" w:line="260" w:lineRule="exact"/>
        <w:ind w:left="3960"/>
        <w:rPr>
          <w:sz w:val="24"/>
          <w:szCs w:val="24"/>
        </w:rPr>
      </w:pPr>
      <w:r>
        <w:rPr>
          <w:b/>
          <w:position w:val="-1"/>
          <w:sz w:val="24"/>
          <w:szCs w:val="24"/>
        </w:rPr>
        <w:t>CO1              CO2                CO3            CO4</w:t>
      </w:r>
    </w:p>
    <w:p w:rsidR="00726766" w:rsidRDefault="00726766">
      <w:pPr>
        <w:spacing w:before="7" w:line="100" w:lineRule="exact"/>
        <w:rPr>
          <w:sz w:val="11"/>
          <w:szCs w:val="11"/>
        </w:rPr>
      </w:pPr>
    </w:p>
    <w:p w:rsidR="00726766" w:rsidRDefault="00726766">
      <w:pPr>
        <w:spacing w:line="200" w:lineRule="exact"/>
      </w:pPr>
    </w:p>
    <w:p w:rsidR="00726766" w:rsidRDefault="00DE2E88">
      <w:pPr>
        <w:spacing w:before="34" w:line="260" w:lineRule="exact"/>
        <w:ind w:left="2198"/>
        <w:rPr>
          <w:sz w:val="24"/>
          <w:szCs w:val="24"/>
        </w:rPr>
      </w:pPr>
      <w:r>
        <w:rPr>
          <w:b/>
          <w:position w:val="-1"/>
          <w:sz w:val="24"/>
          <w:szCs w:val="24"/>
        </w:rPr>
        <w:t xml:space="preserve">PR1                </w:t>
      </w:r>
      <w:r>
        <w:rPr>
          <w:sz w:val="24"/>
          <w:szCs w:val="24"/>
        </w:rPr>
        <w:t xml:space="preserve">3                                                                    </w:t>
      </w:r>
      <w:r>
        <w:rPr>
          <w:w w:val="95"/>
          <w:sz w:val="24"/>
          <w:szCs w:val="24"/>
        </w:rPr>
        <w:t>2</w:t>
      </w:r>
    </w:p>
    <w:p w:rsidR="00726766" w:rsidRDefault="00726766">
      <w:pPr>
        <w:spacing w:before="18" w:line="220" w:lineRule="exact"/>
        <w:rPr>
          <w:sz w:val="22"/>
          <w:szCs w:val="22"/>
        </w:rPr>
      </w:pPr>
    </w:p>
    <w:p w:rsidR="00726766" w:rsidRDefault="00DE2E88">
      <w:pPr>
        <w:spacing w:before="34" w:line="260" w:lineRule="exact"/>
        <w:ind w:left="2198"/>
        <w:rPr>
          <w:sz w:val="24"/>
          <w:szCs w:val="24"/>
        </w:rPr>
      </w:pPr>
      <w:r>
        <w:rPr>
          <w:b/>
          <w:position w:val="-1"/>
          <w:sz w:val="24"/>
          <w:szCs w:val="24"/>
        </w:rPr>
        <w:t xml:space="preserve">PR2                </w:t>
      </w:r>
      <w:r>
        <w:rPr>
          <w:sz w:val="24"/>
          <w:szCs w:val="24"/>
        </w:rPr>
        <w:t xml:space="preserve">1                      3                                            </w:t>
      </w:r>
      <w:r>
        <w:rPr>
          <w:w w:val="95"/>
          <w:sz w:val="24"/>
          <w:szCs w:val="24"/>
        </w:rPr>
        <w:t>2</w:t>
      </w:r>
    </w:p>
    <w:p w:rsidR="00726766" w:rsidRDefault="00726766">
      <w:pPr>
        <w:spacing w:before="18" w:line="220" w:lineRule="exact"/>
        <w:rPr>
          <w:sz w:val="22"/>
          <w:szCs w:val="22"/>
        </w:rPr>
      </w:pPr>
    </w:p>
    <w:p w:rsidR="00726766" w:rsidRDefault="007F0369">
      <w:pPr>
        <w:spacing w:before="34" w:line="260" w:lineRule="exact"/>
        <w:ind w:left="2198"/>
        <w:rPr>
          <w:sz w:val="24"/>
          <w:szCs w:val="24"/>
        </w:rPr>
      </w:pPr>
      <w:r>
        <w:pict>
          <v:group id="_x0000_s1032" style="position:absolute;left:0;text-align:left;margin-left:130.05pt;margin-top:-85.35pt;width:373.15pt;height:163.8pt;z-index:-251652608;mso-position-horizontal-relative:page" coordorigin="2601,-1707" coordsize="7463,3276">
            <v:shape id="_x0000_s1073" style="position:absolute;left:2621;top:-1687;width:1940;height:0" coordorigin="2621,-1687" coordsize="1940,0" path="m2621,-1687r1940,e" filled="f" strokeweight="1.06pt">
              <v:path arrowok="t"/>
            </v:shape>
            <v:shape id="_x0000_s1072" style="position:absolute;left:4580;top:-1687;width:1383;height:0" coordorigin="4580,-1687" coordsize="1383,0" path="m4580,-1687r1383,e" filled="f" strokeweight="1.06pt">
              <v:path arrowok="t"/>
            </v:shape>
            <v:shape id="_x0000_s1071" style="position:absolute;left:5982;top:-1687;width:1500;height:0" coordorigin="5982,-1687" coordsize="1500,0" path="m5982,-1687r1500,e" filled="f" strokeweight="1.06pt">
              <v:path arrowok="t"/>
            </v:shape>
            <v:shape id="_x0000_s1070" style="position:absolute;left:7501;top:-1687;width:1181;height:0" coordorigin="7501,-1687" coordsize="1181,0" path="m7501,-1687r1182,e" filled="f" strokeweight="1.06pt">
              <v:path arrowok="t"/>
            </v:shape>
            <v:shape id="_x0000_s1069" style="position:absolute;left:8702;top:-1687;width:1342;height:0" coordorigin="8702,-1687" coordsize="1342,0" path="m8702,-1687r1342,e" filled="f" strokeweight="1.06pt">
              <v:path arrowok="t"/>
            </v:shape>
            <v:shape id="_x0000_s1068" style="position:absolute;left:2621;top:-1334;width:1940;height:0" coordorigin="2621,-1334" coordsize="1940,0" path="m2621,-1334r1940,e" filled="f" strokeweight=".37392mm">
              <v:path arrowok="t"/>
            </v:shape>
            <v:shape id="_x0000_s1067" style="position:absolute;left:4580;top:-1334;width:1383;height:0" coordorigin="4580,-1334" coordsize="1383,0" path="m4580,-1334r1383,e" filled="f" strokeweight=".37392mm">
              <v:path arrowok="t"/>
            </v:shape>
            <v:shape id="_x0000_s1066" style="position:absolute;left:5982;top:-1334;width:1500;height:0" coordorigin="5982,-1334" coordsize="1500,0" path="m5982,-1334r1500,e" filled="f" strokeweight=".37392mm">
              <v:path arrowok="t"/>
            </v:shape>
            <v:shape id="_x0000_s1065" style="position:absolute;left:7501;top:-1334;width:1181;height:0" coordorigin="7501,-1334" coordsize="1181,0" path="m7501,-1334r1182,e" filled="f" strokeweight=".37392mm">
              <v:path arrowok="t"/>
            </v:shape>
            <v:shape id="_x0000_s1064" style="position:absolute;left:8702;top:-1334;width:1342;height:0" coordorigin="8702,-1334" coordsize="1342,0" path="m8702,-1334r1342,e" filled="f" strokeweight=".37392mm">
              <v:path arrowok="t"/>
            </v:shape>
            <v:shape id="_x0000_s1063" style="position:absolute;left:2621;top:-606;width:1940;height:0" coordorigin="2621,-606" coordsize="1940,0" path="m2621,-606r1940,e" filled="f" strokeweight="1.06pt">
              <v:path arrowok="t"/>
            </v:shape>
            <v:shape id="_x0000_s1062" style="position:absolute;left:4580;top:-606;width:1383;height:0" coordorigin="4580,-606" coordsize="1383,0" path="m4580,-606r1383,e" filled="f" strokeweight="1.06pt">
              <v:path arrowok="t"/>
            </v:shape>
            <v:shape id="_x0000_s1061" style="position:absolute;left:5982;top:-606;width:1500;height:0" coordorigin="5982,-606" coordsize="1500,0" path="m5982,-606r1500,e" filled="f" strokeweight="1.06pt">
              <v:path arrowok="t"/>
            </v:shape>
            <v:shape id="_x0000_s1060" style="position:absolute;left:7501;top:-606;width:1181;height:0" coordorigin="7501,-606" coordsize="1181,0" path="m7501,-606r1182,e" filled="f" strokeweight="1.06pt">
              <v:path arrowok="t"/>
            </v:shape>
            <v:shape id="_x0000_s1059" style="position:absolute;left:8702;top:-606;width:1342;height:0" coordorigin="8702,-606" coordsize="1342,0" path="m8702,-606r1342,e" filled="f" strokeweight="1.06pt">
              <v:path arrowok="t"/>
            </v:shape>
            <v:shape id="_x0000_s1058" style="position:absolute;left:2621;top:-66;width:1940;height:0" coordorigin="2621,-66" coordsize="1940,0" path="m2621,-66r1940,e" filled="f" strokeweight="1.06pt">
              <v:path arrowok="t"/>
            </v:shape>
            <v:shape id="_x0000_s1057" style="position:absolute;left:4580;top:-66;width:1383;height:0" coordorigin="4580,-66" coordsize="1383,0" path="m4580,-66r1383,e" filled="f" strokeweight="1.06pt">
              <v:path arrowok="t"/>
            </v:shape>
            <v:shape id="_x0000_s1056" style="position:absolute;left:5982;top:-66;width:1500;height:0" coordorigin="5982,-66" coordsize="1500,0" path="m5982,-66r1500,e" filled="f" strokeweight="1.06pt">
              <v:path arrowok="t"/>
            </v:shape>
            <v:shape id="_x0000_s1055" style="position:absolute;left:7501;top:-66;width:1181;height:0" coordorigin="7501,-66" coordsize="1181,0" path="m7501,-66r1182,e" filled="f" strokeweight="1.06pt">
              <v:path arrowok="t"/>
            </v:shape>
            <v:shape id="_x0000_s1054" style="position:absolute;left:8702;top:-66;width:1342;height:0" coordorigin="8702,-66" coordsize="1342,0" path="m8702,-66r1342,e" filled="f" strokeweight="1.06pt">
              <v:path arrowok="t"/>
            </v:shape>
            <v:shape id="_x0000_s1053" style="position:absolute;left:2621;top:472;width:1940;height:0" coordorigin="2621,472" coordsize="1940,0" path="m2621,472r1940,e" filled="f" strokeweight="1.06pt">
              <v:path arrowok="t"/>
            </v:shape>
            <v:shape id="_x0000_s1052" style="position:absolute;left:4580;top:472;width:1383;height:0" coordorigin="4580,472" coordsize="1383,0" path="m4580,472r1383,e" filled="f" strokeweight="1.06pt">
              <v:path arrowok="t"/>
            </v:shape>
            <v:shape id="_x0000_s1051" style="position:absolute;left:5982;top:472;width:1500;height:0" coordorigin="5982,472" coordsize="1500,0" path="m5982,472r1500,e" filled="f" strokeweight="1.06pt">
              <v:path arrowok="t"/>
            </v:shape>
            <v:shape id="_x0000_s1050" style="position:absolute;left:7501;top:472;width:1181;height:0" coordorigin="7501,472" coordsize="1181,0" path="m7501,472r1182,e" filled="f" strokeweight="1.06pt">
              <v:path arrowok="t"/>
            </v:shape>
            <v:shape id="_x0000_s1049" style="position:absolute;left:8702;top:472;width:1342;height:0" coordorigin="8702,472" coordsize="1342,0" path="m8702,472r1342,e" filled="f" strokeweight="1.06pt">
              <v:path arrowok="t"/>
            </v:shape>
            <v:shape id="_x0000_s1048" style="position:absolute;left:2621;top:1016;width:1940;height:0" coordorigin="2621,1016" coordsize="1940,0" path="m2621,1016r1940,e" filled="f" strokeweight="1.06pt">
              <v:path arrowok="t"/>
            </v:shape>
            <v:shape id="_x0000_s1047" style="position:absolute;left:4580;top:1016;width:1383;height:0" coordorigin="4580,1016" coordsize="1383,0" path="m4580,1016r1383,e" filled="f" strokeweight="1.06pt">
              <v:path arrowok="t"/>
            </v:shape>
            <v:shape id="_x0000_s1046" style="position:absolute;left:5982;top:1016;width:1500;height:0" coordorigin="5982,1016" coordsize="1500,0" path="m5982,1016r1500,e" filled="f" strokeweight="1.06pt">
              <v:path arrowok="t"/>
            </v:shape>
            <v:shape id="_x0000_s1045" style="position:absolute;left:7501;top:1016;width:1181;height:0" coordorigin="7501,1016" coordsize="1181,0" path="m7501,1016r1182,e" filled="f" strokeweight="1.06pt">
              <v:path arrowok="t"/>
            </v:shape>
            <v:shape id="_x0000_s1044" style="position:absolute;left:8702;top:1016;width:1342;height:0" coordorigin="8702,1016" coordsize="1342,0" path="m8702,1016r1342,e" filled="f" strokeweight="1.06pt">
              <v:path arrowok="t"/>
            </v:shape>
            <v:shape id="_x0000_s1043" style="position:absolute;left:2612;top:-1696;width:0;height:3255" coordorigin="2612,-1696" coordsize="0,3255" path="m2612,-1696r,3255e" filled="f" strokeweight="1.06pt">
              <v:path arrowok="t"/>
            </v:shape>
            <v:shape id="_x0000_s1042" style="position:absolute;left:2621;top:1549;width:1940;height:0" coordorigin="2621,1549" coordsize="1940,0" path="m2621,1549r1940,e" filled="f" strokeweight="1.06pt">
              <v:path arrowok="t"/>
            </v:shape>
            <v:shape id="_x0000_s1041" style="position:absolute;left:4571;top:-1696;width:0;height:3255" coordorigin="4571,-1696" coordsize="0,3255" path="m4571,-1696r,3255e" filled="f" strokeweight="1.06pt">
              <v:path arrowok="t"/>
            </v:shape>
            <v:shape id="_x0000_s1040" style="position:absolute;left:4580;top:1549;width:1383;height:0" coordorigin="4580,1549" coordsize="1383,0" path="m4580,1549r1383,e" filled="f" strokeweight="1.06pt">
              <v:path arrowok="t"/>
            </v:shape>
            <v:shape id="_x0000_s1039" style="position:absolute;left:5973;top:-1696;width:0;height:3255" coordorigin="5973,-1696" coordsize="0,3255" path="m5973,-1696r,3255e" filled="f" strokeweight="1.06pt">
              <v:path arrowok="t"/>
            </v:shape>
            <v:shape id="_x0000_s1038" style="position:absolute;left:5982;top:1549;width:1500;height:0" coordorigin="5982,1549" coordsize="1500,0" path="m5982,1549r1500,e" filled="f" strokeweight="1.06pt">
              <v:path arrowok="t"/>
            </v:shape>
            <v:shape id="_x0000_s1037" style="position:absolute;left:7492;top:-1696;width:0;height:3255" coordorigin="7492,-1696" coordsize="0,3255" path="m7492,-1696r,3255e" filled="f" strokeweight="1.06pt">
              <v:path arrowok="t"/>
            </v:shape>
            <v:shape id="_x0000_s1036" style="position:absolute;left:7501;top:1549;width:1181;height:0" coordorigin="7501,1549" coordsize="1181,0" path="m7501,1549r1182,e" filled="f" strokeweight="1.06pt">
              <v:path arrowok="t"/>
            </v:shape>
            <v:shape id="_x0000_s1035" style="position:absolute;left:8692;top:-1696;width:0;height:3255" coordorigin="8692,-1696" coordsize="0,3255" path="m8692,-1696r,3255e" filled="f" strokeweight="1.06pt">
              <v:path arrowok="t"/>
            </v:shape>
            <v:shape id="_x0000_s1034" style="position:absolute;left:8702;top:1549;width:1342;height:0" coordorigin="8702,1549" coordsize="1342,0" path="m8702,1549r1342,e" filled="f" strokeweight="1.06pt">
              <v:path arrowok="t"/>
            </v:shape>
            <v:shape id="_x0000_s1033" style="position:absolute;left:10053;top:-1696;width:0;height:3255" coordorigin="10053,-1696" coordsize="0,3255" path="m10053,-1696r,3255e" filled="f" strokeweight="1.06pt">
              <v:path arrowok="t"/>
            </v:shape>
            <w10:wrap anchorx="page"/>
          </v:group>
        </w:pict>
      </w:r>
      <w:r w:rsidR="00DE2E88">
        <w:rPr>
          <w:b/>
          <w:position w:val="-1"/>
          <w:sz w:val="24"/>
          <w:szCs w:val="24"/>
        </w:rPr>
        <w:t xml:space="preserve">PR3                                                                   </w:t>
      </w:r>
      <w:r w:rsidR="00DE2E88">
        <w:rPr>
          <w:sz w:val="24"/>
          <w:szCs w:val="24"/>
        </w:rPr>
        <w:t xml:space="preserve">3                 </w:t>
      </w:r>
      <w:r w:rsidR="00DE2E88">
        <w:rPr>
          <w:w w:val="95"/>
          <w:sz w:val="24"/>
          <w:szCs w:val="24"/>
        </w:rPr>
        <w:t>2</w:t>
      </w:r>
    </w:p>
    <w:p w:rsidR="00726766" w:rsidRDefault="00726766">
      <w:pPr>
        <w:spacing w:before="15" w:line="220" w:lineRule="exact"/>
        <w:rPr>
          <w:sz w:val="22"/>
          <w:szCs w:val="22"/>
        </w:rPr>
      </w:pPr>
    </w:p>
    <w:p w:rsidR="00726766" w:rsidRDefault="00DE2E88">
      <w:pPr>
        <w:spacing w:before="34" w:line="260" w:lineRule="exact"/>
        <w:ind w:left="2198"/>
        <w:rPr>
          <w:sz w:val="24"/>
          <w:szCs w:val="24"/>
        </w:rPr>
      </w:pPr>
      <w:r>
        <w:rPr>
          <w:b/>
          <w:position w:val="-1"/>
          <w:sz w:val="24"/>
          <w:szCs w:val="24"/>
        </w:rPr>
        <w:t xml:space="preserve">PR4                </w:t>
      </w:r>
      <w:r>
        <w:rPr>
          <w:sz w:val="24"/>
          <w:szCs w:val="24"/>
        </w:rPr>
        <w:t>2                      2</w:t>
      </w:r>
    </w:p>
    <w:p w:rsidR="00726766" w:rsidRDefault="00726766">
      <w:pPr>
        <w:spacing w:before="13" w:line="220" w:lineRule="exact"/>
        <w:rPr>
          <w:sz w:val="22"/>
          <w:szCs w:val="22"/>
        </w:rPr>
      </w:pPr>
    </w:p>
    <w:p w:rsidR="00726766" w:rsidRDefault="00DE2E88">
      <w:pPr>
        <w:spacing w:before="34" w:line="260" w:lineRule="exact"/>
        <w:ind w:left="2222"/>
        <w:rPr>
          <w:sz w:val="24"/>
          <w:szCs w:val="24"/>
        </w:rPr>
      </w:pPr>
      <w:r>
        <w:rPr>
          <w:b/>
          <w:position w:val="-1"/>
          <w:sz w:val="24"/>
          <w:szCs w:val="24"/>
        </w:rPr>
        <w:t xml:space="preserve">Avg              </w:t>
      </w:r>
      <w:r>
        <w:rPr>
          <w:sz w:val="24"/>
          <w:szCs w:val="24"/>
        </w:rPr>
        <w:t>1.5                     1.25                 0.75              1.5</w:t>
      </w:r>
    </w:p>
    <w:p w:rsidR="00726766" w:rsidRDefault="00726766">
      <w:pPr>
        <w:spacing w:line="200" w:lineRule="exact"/>
      </w:pPr>
    </w:p>
    <w:p w:rsidR="00726766" w:rsidRDefault="00726766">
      <w:pPr>
        <w:spacing w:before="11" w:line="240" w:lineRule="exact"/>
        <w:rPr>
          <w:sz w:val="24"/>
          <w:szCs w:val="24"/>
        </w:rPr>
      </w:pPr>
    </w:p>
    <w:p w:rsidR="00726766" w:rsidRDefault="007F0369">
      <w:pPr>
        <w:spacing w:before="29"/>
        <w:ind w:left="280"/>
        <w:rPr>
          <w:sz w:val="24"/>
          <w:szCs w:val="24"/>
        </w:rPr>
        <w:sectPr w:rsidR="00726766">
          <w:pgSz w:w="11900" w:h="16860"/>
          <w:pgMar w:top="1280" w:right="600" w:bottom="280" w:left="1160" w:header="0" w:footer="1119" w:gutter="0"/>
          <w:cols w:space="720"/>
        </w:sectPr>
      </w:pPr>
      <w:r>
        <w:pict>
          <v:shape id="_x0000_s1031" type="#_x0000_t75" style="position:absolute;left:0;text-align:left;margin-left:533.15pt;margin-top:772.7pt;width:11.3pt;height:15.25pt;z-index:-251655680;mso-position-horizontal-relative:page;mso-position-vertical-relative:page">
            <v:imagedata r:id="rId19" o:title=""/>
            <w10:wrap anchorx="page" anchory="page"/>
          </v:shape>
        </w:pict>
      </w:r>
      <w:r w:rsidR="00DE2E88">
        <w:rPr>
          <w:sz w:val="24"/>
          <w:szCs w:val="24"/>
        </w:rPr>
        <w:t># 1 - Weak Correlation 2 - Moderate Correlation 3 - Substantial Correlation</w:t>
      </w:r>
    </w:p>
    <w:p w:rsidR="00726766" w:rsidRDefault="00DE2E88">
      <w:pPr>
        <w:spacing w:before="69"/>
        <w:ind w:left="3660" w:right="5134"/>
        <w:jc w:val="center"/>
        <w:rPr>
          <w:sz w:val="28"/>
          <w:szCs w:val="28"/>
        </w:rPr>
      </w:pPr>
      <w:r>
        <w:rPr>
          <w:b/>
          <w:sz w:val="28"/>
          <w:szCs w:val="28"/>
        </w:rPr>
        <w:lastRenderedPageBreak/>
        <w:t>ABSTRACT</w:t>
      </w:r>
    </w:p>
    <w:p w:rsidR="00726766" w:rsidRDefault="00726766">
      <w:pPr>
        <w:spacing w:before="8" w:line="120" w:lineRule="exact"/>
        <w:rPr>
          <w:sz w:val="13"/>
          <w:szCs w:val="13"/>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192C40" w:rsidRPr="00192C40" w:rsidRDefault="007F0369" w:rsidP="00192C40">
      <w:pPr>
        <w:spacing w:line="360" w:lineRule="auto"/>
        <w:ind w:left="100" w:right="78"/>
        <w:jc w:val="both"/>
        <w:rPr>
          <w:sz w:val="24"/>
          <w:szCs w:val="24"/>
        </w:rPr>
      </w:pPr>
      <w:r>
        <w:rPr>
          <w:sz w:val="24"/>
          <w:szCs w:val="24"/>
        </w:rPr>
        <w:pict>
          <v:shape id="_x0000_s1030" type="#_x0000_t75" style="position:absolute;left:0;text-align:left;margin-left:539.15pt;margin-top:773.9pt;width:23.05pt;height:18.1pt;z-index:-251651584;mso-position-horizontal-relative:page;mso-position-vertical-relative:page">
            <v:imagedata r:id="rId18" o:title=""/>
            <w10:wrap anchorx="page" anchory="page"/>
          </v:shape>
        </w:pict>
      </w:r>
      <w:r w:rsidR="00DE2E88" w:rsidRPr="00EB0243">
        <w:rPr>
          <w:sz w:val="24"/>
          <w:szCs w:val="24"/>
        </w:rPr>
        <w:t xml:space="preserve">In the current context of smart </w:t>
      </w:r>
      <w:proofErr w:type="spellStart"/>
      <w:proofErr w:type="gramStart"/>
      <w:r w:rsidR="00DE2E88" w:rsidRPr="00EB0243">
        <w:rPr>
          <w:sz w:val="24"/>
          <w:szCs w:val="24"/>
        </w:rPr>
        <w:t>city,Due</w:t>
      </w:r>
      <w:proofErr w:type="spellEnd"/>
      <w:proofErr w:type="gramEnd"/>
      <w:r w:rsidR="00DE2E88" w:rsidRPr="00EB0243">
        <w:rPr>
          <w:sz w:val="24"/>
          <w:szCs w:val="24"/>
        </w:rPr>
        <w:t xml:space="preserve"> to increasing growth of population and vehicles in smart  and  metropolitan  cities  people  face  a  lot  of  </w:t>
      </w:r>
      <w:r w:rsidR="00EB0243" w:rsidRPr="00EB0243">
        <w:rPr>
          <w:sz w:val="24"/>
          <w:szCs w:val="24"/>
        </w:rPr>
        <w:t>accidents</w:t>
      </w:r>
      <w:r w:rsidR="00DE2E88" w:rsidRPr="00EB0243">
        <w:rPr>
          <w:sz w:val="24"/>
          <w:szCs w:val="24"/>
        </w:rPr>
        <w:t xml:space="preserve"> at  the  major  traffic  points  of  the  business towns.  </w:t>
      </w:r>
      <w:r w:rsidR="00EB0243" w:rsidRPr="00EB0243">
        <w:rPr>
          <w:sz w:val="24"/>
          <w:szCs w:val="24"/>
        </w:rPr>
        <w:t xml:space="preserve"> In this method we consider the auto taxies as well as the public transport. We know that due to the overload in the vehicles the accidents are increasing day by day so using this method the number of</w:t>
      </w:r>
      <w:r w:rsidR="00EB0243">
        <w:rPr>
          <w:sz w:val="24"/>
          <w:szCs w:val="24"/>
        </w:rPr>
        <w:t xml:space="preserve"> </w:t>
      </w:r>
      <w:r w:rsidR="00EB0243" w:rsidRPr="00EB0243">
        <w:rPr>
          <w:sz w:val="24"/>
          <w:szCs w:val="24"/>
        </w:rPr>
        <w:t xml:space="preserve">accidents can be avoided or </w:t>
      </w:r>
      <w:proofErr w:type="spellStart"/>
      <w:proofErr w:type="gramStart"/>
      <w:r w:rsidR="00EB0243" w:rsidRPr="00EB0243">
        <w:rPr>
          <w:sz w:val="24"/>
          <w:szCs w:val="24"/>
        </w:rPr>
        <w:t>reduced.</w:t>
      </w:r>
      <w:r w:rsidR="00DE2E88" w:rsidRPr="00EB0243">
        <w:rPr>
          <w:sz w:val="24"/>
          <w:szCs w:val="24"/>
        </w:rPr>
        <w:t>Th</w:t>
      </w:r>
      <w:r w:rsidR="00EB0243" w:rsidRPr="00EB0243">
        <w:rPr>
          <w:sz w:val="24"/>
          <w:szCs w:val="24"/>
        </w:rPr>
        <w:t>is</w:t>
      </w:r>
      <w:proofErr w:type="spellEnd"/>
      <w:proofErr w:type="gramEnd"/>
      <w:r w:rsidR="00DE2E88" w:rsidRPr="00EB0243">
        <w:rPr>
          <w:sz w:val="24"/>
          <w:szCs w:val="24"/>
        </w:rPr>
        <w:t xml:space="preserve"> </w:t>
      </w:r>
      <w:r w:rsidR="00EB0243" w:rsidRPr="00EB0243">
        <w:rPr>
          <w:sz w:val="24"/>
          <w:szCs w:val="24"/>
        </w:rPr>
        <w:t xml:space="preserve">system is introducing a deep learning approach to find the overload in vehicles. </w:t>
      </w:r>
      <w:r w:rsidR="00192C40">
        <w:rPr>
          <w:sz w:val="24"/>
          <w:szCs w:val="24"/>
        </w:rPr>
        <w:t>W</w:t>
      </w:r>
      <w:r w:rsidR="00EB0243" w:rsidRPr="00EB0243">
        <w:rPr>
          <w:sz w:val="24"/>
          <w:szCs w:val="24"/>
        </w:rPr>
        <w:t>e are considering the luggage that is taken along with the passenger and</w:t>
      </w:r>
      <w:r w:rsidR="00EB0243">
        <w:rPr>
          <w:sz w:val="24"/>
          <w:szCs w:val="24"/>
        </w:rPr>
        <w:t xml:space="preserve"> </w:t>
      </w:r>
      <w:r w:rsidR="00EB0243" w:rsidRPr="00EB0243">
        <w:rPr>
          <w:sz w:val="24"/>
          <w:szCs w:val="24"/>
        </w:rPr>
        <w:t>an average weight is given for the load. Then it is combined with the number of passenger and system will predict whether the vehicle is overload or not</w:t>
      </w:r>
      <w:r w:rsidR="00DE2E88" w:rsidRPr="00EB0243">
        <w:rPr>
          <w:sz w:val="24"/>
          <w:szCs w:val="24"/>
        </w:rPr>
        <w:t>.</w:t>
      </w:r>
      <w:r w:rsidR="00EB0243" w:rsidRPr="00EB0243">
        <w:rPr>
          <w:sz w:val="24"/>
          <w:szCs w:val="24"/>
        </w:rPr>
        <w:t xml:space="preserve"> Mainly because of using deep learning concepts we can increase the speed of the process and the efficiency</w:t>
      </w:r>
      <w:r w:rsidR="00DE2E88" w:rsidRPr="00EB0243">
        <w:rPr>
          <w:sz w:val="24"/>
          <w:szCs w:val="24"/>
        </w:rPr>
        <w:t xml:space="preserve">.  </w:t>
      </w:r>
      <w:proofErr w:type="gramStart"/>
      <w:r w:rsidR="00DE2E88" w:rsidRPr="00EB0243">
        <w:rPr>
          <w:sz w:val="24"/>
          <w:szCs w:val="24"/>
        </w:rPr>
        <w:t>The  system</w:t>
      </w:r>
      <w:proofErr w:type="gramEnd"/>
      <w:r w:rsidR="00DE2E88" w:rsidRPr="00EB0243">
        <w:rPr>
          <w:sz w:val="24"/>
          <w:szCs w:val="24"/>
        </w:rPr>
        <w:t xml:space="preserve">  will  </w:t>
      </w:r>
      <w:proofErr w:type="spellStart"/>
      <w:r w:rsidR="00DE2E88" w:rsidRPr="00EB0243">
        <w:rPr>
          <w:sz w:val="24"/>
          <w:szCs w:val="24"/>
        </w:rPr>
        <w:t>analyse</w:t>
      </w:r>
      <w:proofErr w:type="spellEnd"/>
      <w:r w:rsidR="00DE2E88" w:rsidRPr="00EB0243">
        <w:rPr>
          <w:sz w:val="24"/>
          <w:szCs w:val="24"/>
        </w:rPr>
        <w:t xml:space="preserve">  the number  of  passengers  using </w:t>
      </w:r>
      <w:r w:rsidR="00192C40" w:rsidRPr="00192C40">
        <w:rPr>
          <w:sz w:val="24"/>
          <w:szCs w:val="24"/>
        </w:rPr>
        <w:t xml:space="preserve"> real time video</w:t>
      </w:r>
      <w:r w:rsidR="00192C40">
        <w:rPr>
          <w:sz w:val="24"/>
          <w:szCs w:val="24"/>
        </w:rPr>
        <w:t>s</w:t>
      </w:r>
      <w:r w:rsidR="00192C40" w:rsidRPr="00192C40">
        <w:rPr>
          <w:sz w:val="24"/>
          <w:szCs w:val="24"/>
        </w:rPr>
        <w:t xml:space="preserve"> using</w:t>
      </w:r>
    </w:p>
    <w:p w:rsidR="00726766" w:rsidRPr="00EB0243" w:rsidRDefault="00192C40" w:rsidP="00192C40">
      <w:pPr>
        <w:spacing w:line="360" w:lineRule="auto"/>
        <w:ind w:left="100" w:right="78"/>
        <w:jc w:val="both"/>
        <w:rPr>
          <w:sz w:val="24"/>
          <w:szCs w:val="24"/>
        </w:rPr>
        <w:sectPr w:rsidR="00726766" w:rsidRPr="00EB0243">
          <w:footerReference w:type="default" r:id="rId20"/>
          <w:pgSz w:w="11900" w:h="16860"/>
          <w:pgMar w:top="1300" w:right="460" w:bottom="280" w:left="1040" w:header="0" w:footer="1143" w:gutter="0"/>
          <w:cols w:space="720"/>
        </w:sectPr>
      </w:pPr>
      <w:r w:rsidRPr="00192C40">
        <w:rPr>
          <w:sz w:val="24"/>
          <w:szCs w:val="24"/>
        </w:rPr>
        <w:t>camera and system detect</w:t>
      </w:r>
      <w:r w:rsidR="00DE2E88" w:rsidRPr="00EB0243">
        <w:rPr>
          <w:sz w:val="24"/>
          <w:szCs w:val="24"/>
        </w:rPr>
        <w:t xml:space="preserve"> </w:t>
      </w:r>
      <w:proofErr w:type="gramStart"/>
      <w:r w:rsidR="00DE2E88" w:rsidRPr="00EB0243">
        <w:rPr>
          <w:sz w:val="24"/>
          <w:szCs w:val="24"/>
        </w:rPr>
        <w:t>and  compare</w:t>
      </w:r>
      <w:proofErr w:type="gramEnd"/>
      <w:r w:rsidR="00DE2E88" w:rsidRPr="00EB0243">
        <w:rPr>
          <w:sz w:val="24"/>
          <w:szCs w:val="24"/>
        </w:rPr>
        <w:t xml:space="preserve">  with  the  overloading  conditions  to avoid accidents.</w:t>
      </w:r>
    </w:p>
    <w:p w:rsidR="00726766" w:rsidRDefault="00DE2E88">
      <w:pPr>
        <w:spacing w:before="55" w:line="300" w:lineRule="exact"/>
        <w:ind w:left="3269"/>
        <w:rPr>
          <w:sz w:val="28"/>
          <w:szCs w:val="28"/>
        </w:rPr>
      </w:pPr>
      <w:r>
        <w:rPr>
          <w:b/>
          <w:position w:val="-1"/>
          <w:sz w:val="28"/>
          <w:szCs w:val="28"/>
        </w:rPr>
        <w:lastRenderedPageBreak/>
        <w:t>TABLE OF CONTENTS</w:t>
      </w:r>
    </w:p>
    <w:p w:rsidR="00726766" w:rsidRDefault="00726766">
      <w:pPr>
        <w:spacing w:before="3" w:line="100" w:lineRule="exact"/>
        <w:rPr>
          <w:sz w:val="11"/>
          <w:szCs w:val="11"/>
        </w:rPr>
      </w:pPr>
    </w:p>
    <w:p w:rsidR="00726766" w:rsidRDefault="00726766">
      <w:pPr>
        <w:spacing w:line="200" w:lineRule="exact"/>
      </w:pPr>
    </w:p>
    <w:p w:rsidR="00726766" w:rsidRDefault="00726766">
      <w:pPr>
        <w:spacing w:line="200" w:lineRule="exact"/>
        <w:sectPr w:rsidR="00726766">
          <w:footerReference w:type="default" r:id="rId21"/>
          <w:pgSz w:w="11900" w:h="16860"/>
          <w:pgMar w:top="1240" w:right="920" w:bottom="280" w:left="1040" w:header="0" w:footer="0" w:gutter="0"/>
          <w:cols w:space="720"/>
        </w:sectPr>
      </w:pPr>
    </w:p>
    <w:p w:rsidR="00726766" w:rsidRDefault="00DE2E88">
      <w:pPr>
        <w:spacing w:before="29" w:line="359" w:lineRule="auto"/>
        <w:ind w:left="484" w:right="-41" w:hanging="375"/>
        <w:rPr>
          <w:sz w:val="24"/>
          <w:szCs w:val="24"/>
        </w:rPr>
      </w:pPr>
      <w:r>
        <w:rPr>
          <w:b/>
          <w:sz w:val="24"/>
          <w:szCs w:val="24"/>
        </w:rPr>
        <w:t>CHAPTER NO.</w:t>
      </w:r>
    </w:p>
    <w:p w:rsidR="00726766" w:rsidRDefault="00DE2E88">
      <w:pPr>
        <w:spacing w:before="29"/>
        <w:ind w:left="2300"/>
        <w:rPr>
          <w:sz w:val="24"/>
          <w:szCs w:val="24"/>
        </w:rPr>
      </w:pPr>
      <w:r>
        <w:br w:type="column"/>
      </w:r>
      <w:r>
        <w:rPr>
          <w:b/>
          <w:sz w:val="24"/>
          <w:szCs w:val="24"/>
        </w:rPr>
        <w:t>TITLE                                                   PAGE NO.</w:t>
      </w:r>
    </w:p>
    <w:p w:rsidR="00726766" w:rsidRDefault="00726766">
      <w:pPr>
        <w:spacing w:before="2" w:line="140" w:lineRule="exact"/>
        <w:rPr>
          <w:sz w:val="15"/>
          <w:szCs w:val="15"/>
        </w:rPr>
      </w:pPr>
    </w:p>
    <w:p w:rsidR="00726766" w:rsidRDefault="00726766">
      <w:pPr>
        <w:spacing w:line="200" w:lineRule="exact"/>
      </w:pPr>
    </w:p>
    <w:p w:rsidR="00726766" w:rsidRDefault="00726766">
      <w:pPr>
        <w:spacing w:line="200" w:lineRule="exact"/>
      </w:pPr>
    </w:p>
    <w:p w:rsidR="00726766" w:rsidRDefault="00DE2E88">
      <w:pPr>
        <w:spacing w:line="260" w:lineRule="exact"/>
        <w:rPr>
          <w:sz w:val="24"/>
          <w:szCs w:val="24"/>
        </w:rPr>
        <w:sectPr w:rsidR="00726766">
          <w:type w:val="continuous"/>
          <w:pgSz w:w="11900" w:h="16860"/>
          <w:pgMar w:top="1100" w:right="920" w:bottom="280" w:left="1040" w:header="720" w:footer="720" w:gutter="0"/>
          <w:cols w:num="2" w:space="720" w:equalWidth="0">
            <w:col w:w="1281" w:space="225"/>
            <w:col w:w="8434"/>
          </w:cols>
        </w:sectPr>
      </w:pPr>
      <w:r>
        <w:rPr>
          <w:b/>
          <w:position w:val="-1"/>
          <w:sz w:val="24"/>
          <w:szCs w:val="24"/>
        </w:rPr>
        <w:t xml:space="preserve">ACKNOWLEDGEMENT                                                                </w:t>
      </w:r>
      <w:proofErr w:type="spellStart"/>
      <w:r>
        <w:rPr>
          <w:b/>
          <w:position w:val="-1"/>
          <w:sz w:val="24"/>
          <w:szCs w:val="24"/>
        </w:rPr>
        <w:t>i</w:t>
      </w:r>
      <w:proofErr w:type="spellEnd"/>
    </w:p>
    <w:p w:rsidR="00726766" w:rsidRDefault="00726766">
      <w:pPr>
        <w:spacing w:before="9" w:line="120" w:lineRule="exact"/>
        <w:rPr>
          <w:sz w:val="13"/>
          <w:szCs w:val="13"/>
        </w:rPr>
      </w:pPr>
    </w:p>
    <w:p w:rsidR="00726766" w:rsidRDefault="00DE2E88">
      <w:pPr>
        <w:ind w:left="1507" w:right="978"/>
        <w:rPr>
          <w:sz w:val="24"/>
          <w:szCs w:val="24"/>
        </w:rPr>
      </w:pPr>
      <w:r>
        <w:rPr>
          <w:b/>
          <w:sz w:val="24"/>
          <w:szCs w:val="24"/>
        </w:rPr>
        <w:t>INSTITUTION VISION, MISSION AND QUALITY POLICY</w:t>
      </w:r>
    </w:p>
    <w:p w:rsidR="00726766" w:rsidRDefault="00726766">
      <w:pPr>
        <w:spacing w:before="9" w:line="120" w:lineRule="exact"/>
        <w:rPr>
          <w:sz w:val="13"/>
          <w:szCs w:val="13"/>
        </w:rPr>
      </w:pPr>
    </w:p>
    <w:p w:rsidR="00726766" w:rsidRDefault="00DE2E88">
      <w:pPr>
        <w:ind w:left="1507" w:right="-41"/>
        <w:rPr>
          <w:sz w:val="24"/>
          <w:szCs w:val="24"/>
        </w:rPr>
      </w:pPr>
      <w:r>
        <w:rPr>
          <w:b/>
          <w:sz w:val="24"/>
          <w:szCs w:val="24"/>
        </w:rPr>
        <w:t>DEPARTMENTAL VISION, MISSION, PEOs, PO AND PSOs</w:t>
      </w:r>
    </w:p>
    <w:p w:rsidR="00726766" w:rsidRDefault="00DE2E88">
      <w:pPr>
        <w:spacing w:before="11" w:line="220" w:lineRule="exact"/>
        <w:rPr>
          <w:sz w:val="22"/>
          <w:szCs w:val="22"/>
        </w:rPr>
      </w:pPr>
      <w:r>
        <w:br w:type="column"/>
      </w:r>
    </w:p>
    <w:p w:rsidR="00726766" w:rsidRDefault="00DE2E88">
      <w:pPr>
        <w:rPr>
          <w:sz w:val="24"/>
          <w:szCs w:val="24"/>
        </w:rPr>
      </w:pPr>
      <w:r>
        <w:rPr>
          <w:b/>
          <w:sz w:val="24"/>
          <w:szCs w:val="24"/>
        </w:rPr>
        <w:t>ii</w:t>
      </w:r>
    </w:p>
    <w:p w:rsidR="00726766" w:rsidRDefault="00726766">
      <w:pPr>
        <w:spacing w:before="4" w:line="120" w:lineRule="exact"/>
        <w:rPr>
          <w:sz w:val="12"/>
          <w:szCs w:val="12"/>
        </w:rPr>
      </w:pPr>
    </w:p>
    <w:p w:rsidR="00726766" w:rsidRDefault="00726766">
      <w:pPr>
        <w:spacing w:line="200" w:lineRule="exact"/>
      </w:pPr>
    </w:p>
    <w:p w:rsidR="00726766" w:rsidRDefault="00DE2E88">
      <w:pPr>
        <w:ind w:left="5"/>
        <w:rPr>
          <w:sz w:val="24"/>
          <w:szCs w:val="24"/>
        </w:rPr>
        <w:sectPr w:rsidR="00726766">
          <w:type w:val="continuous"/>
          <w:pgSz w:w="11900" w:h="16860"/>
          <w:pgMar w:top="1100" w:right="920" w:bottom="280" w:left="1040" w:header="720" w:footer="720" w:gutter="0"/>
          <w:cols w:num="2" w:space="720" w:equalWidth="0">
            <w:col w:w="6778" w:space="1222"/>
            <w:col w:w="1940"/>
          </w:cols>
        </w:sectPr>
      </w:pPr>
      <w:r>
        <w:rPr>
          <w:b/>
          <w:sz w:val="24"/>
          <w:szCs w:val="24"/>
        </w:rPr>
        <w:t>iii</w:t>
      </w:r>
    </w:p>
    <w:p w:rsidR="00726766" w:rsidRDefault="00726766">
      <w:pPr>
        <w:spacing w:before="1" w:line="140" w:lineRule="exact"/>
        <w:rPr>
          <w:sz w:val="15"/>
          <w:szCs w:val="15"/>
        </w:rPr>
      </w:pPr>
    </w:p>
    <w:p w:rsidR="00726766" w:rsidRDefault="00DE2E88">
      <w:pPr>
        <w:ind w:left="1507" w:right="1664"/>
        <w:jc w:val="both"/>
        <w:rPr>
          <w:sz w:val="24"/>
          <w:szCs w:val="24"/>
        </w:rPr>
      </w:pPr>
      <w:r>
        <w:rPr>
          <w:b/>
          <w:sz w:val="24"/>
          <w:szCs w:val="24"/>
        </w:rPr>
        <w:t>ABSTRACT                                                                                      vii</w:t>
      </w:r>
    </w:p>
    <w:p w:rsidR="00726766" w:rsidRDefault="00726766">
      <w:pPr>
        <w:spacing w:before="7" w:line="120" w:lineRule="exact"/>
        <w:rPr>
          <w:sz w:val="13"/>
          <w:szCs w:val="13"/>
        </w:rPr>
      </w:pPr>
    </w:p>
    <w:p w:rsidR="00726766" w:rsidRDefault="00DE2E88">
      <w:pPr>
        <w:ind w:left="1507" w:right="1596"/>
        <w:jc w:val="both"/>
        <w:rPr>
          <w:sz w:val="23"/>
          <w:szCs w:val="23"/>
        </w:rPr>
      </w:pPr>
      <w:r>
        <w:rPr>
          <w:b/>
          <w:sz w:val="24"/>
          <w:szCs w:val="24"/>
        </w:rPr>
        <w:t xml:space="preserve">TABLE OF CONTENTS                                                                 </w:t>
      </w:r>
      <w:r>
        <w:rPr>
          <w:b/>
          <w:position w:val="-14"/>
          <w:sz w:val="23"/>
          <w:szCs w:val="23"/>
        </w:rPr>
        <w:t>viii</w:t>
      </w:r>
    </w:p>
    <w:p w:rsidR="00726766" w:rsidRDefault="00DE2E88">
      <w:pPr>
        <w:spacing w:before="1" w:line="360" w:lineRule="auto"/>
        <w:ind w:left="1507" w:right="1691"/>
        <w:jc w:val="both"/>
        <w:rPr>
          <w:sz w:val="24"/>
          <w:szCs w:val="24"/>
        </w:rPr>
      </w:pPr>
      <w:r>
        <w:rPr>
          <w:b/>
          <w:sz w:val="24"/>
          <w:szCs w:val="24"/>
        </w:rPr>
        <w:t>LIST OF TABLES                                                                            ix LIST OF FIGURES                                                                           x LIST OF ABBREVIATIONS                                                          xi</w:t>
      </w: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before="12" w:line="220" w:lineRule="exact"/>
        <w:rPr>
          <w:sz w:val="22"/>
          <w:szCs w:val="22"/>
        </w:rPr>
      </w:pPr>
    </w:p>
    <w:p w:rsidR="00726766" w:rsidRDefault="00DE2E88">
      <w:pPr>
        <w:ind w:left="604"/>
        <w:rPr>
          <w:sz w:val="24"/>
          <w:szCs w:val="24"/>
        </w:rPr>
      </w:pPr>
      <w:r>
        <w:rPr>
          <w:b/>
          <w:sz w:val="24"/>
          <w:szCs w:val="24"/>
        </w:rPr>
        <w:t>1.            INTRODUCTION                                                                              1</w:t>
      </w:r>
    </w:p>
    <w:p w:rsidR="00726766" w:rsidRDefault="00726766">
      <w:pPr>
        <w:spacing w:before="4" w:line="120" w:lineRule="exact"/>
        <w:rPr>
          <w:sz w:val="13"/>
          <w:szCs w:val="13"/>
        </w:rPr>
      </w:pPr>
    </w:p>
    <w:p w:rsidR="00726766" w:rsidRDefault="00DE2E88">
      <w:pPr>
        <w:ind w:left="1507" w:right="1696"/>
        <w:jc w:val="both"/>
        <w:rPr>
          <w:sz w:val="24"/>
          <w:szCs w:val="24"/>
        </w:rPr>
      </w:pPr>
      <w:r>
        <w:rPr>
          <w:sz w:val="24"/>
          <w:szCs w:val="24"/>
        </w:rPr>
        <w:t>1.1    OBJECTIVE AND SCHEME OF PROJECT                            1</w:t>
      </w:r>
    </w:p>
    <w:p w:rsidR="00726766" w:rsidRDefault="00726766">
      <w:pPr>
        <w:spacing w:before="7" w:line="120" w:lineRule="exact"/>
        <w:rPr>
          <w:sz w:val="13"/>
          <w:szCs w:val="13"/>
        </w:rPr>
      </w:pPr>
    </w:p>
    <w:p w:rsidR="00726766" w:rsidRDefault="00DE2E88">
      <w:pPr>
        <w:ind w:left="1507" w:right="1696"/>
        <w:jc w:val="both"/>
        <w:rPr>
          <w:sz w:val="24"/>
          <w:szCs w:val="24"/>
        </w:rPr>
      </w:pPr>
      <w:r>
        <w:rPr>
          <w:sz w:val="24"/>
          <w:szCs w:val="24"/>
        </w:rPr>
        <w:t>1.2     REPORT OUTLINE                                                                  3</w:t>
      </w:r>
    </w:p>
    <w:p w:rsidR="00726766" w:rsidRDefault="00726766">
      <w:pPr>
        <w:spacing w:before="13" w:line="220" w:lineRule="exact"/>
        <w:rPr>
          <w:sz w:val="22"/>
          <w:szCs w:val="22"/>
        </w:rPr>
      </w:pPr>
    </w:p>
    <w:p w:rsidR="00726766" w:rsidRDefault="00DE2E88">
      <w:pPr>
        <w:spacing w:line="260" w:lineRule="exact"/>
        <w:ind w:left="604"/>
        <w:rPr>
          <w:sz w:val="24"/>
          <w:szCs w:val="24"/>
        </w:rPr>
      </w:pPr>
      <w:r>
        <w:rPr>
          <w:b/>
          <w:position w:val="-1"/>
          <w:sz w:val="24"/>
          <w:szCs w:val="24"/>
        </w:rPr>
        <w:t>2.            LITERATURE SURVEY                                                                  4</w:t>
      </w:r>
    </w:p>
    <w:p w:rsidR="00726766" w:rsidRDefault="00726766">
      <w:pPr>
        <w:spacing w:before="7" w:line="120" w:lineRule="exact"/>
        <w:rPr>
          <w:sz w:val="13"/>
          <w:szCs w:val="13"/>
        </w:rPr>
      </w:pPr>
    </w:p>
    <w:p w:rsidR="00726766" w:rsidRDefault="00DE2E88">
      <w:pPr>
        <w:ind w:left="1507"/>
        <w:rPr>
          <w:sz w:val="24"/>
          <w:szCs w:val="24"/>
        </w:rPr>
      </w:pPr>
      <w:r>
        <w:rPr>
          <w:sz w:val="24"/>
          <w:szCs w:val="24"/>
        </w:rPr>
        <w:t>2.1     A NEW ALGORITHM OF THE BEST PATH                         4</w:t>
      </w:r>
    </w:p>
    <w:p w:rsidR="00726766" w:rsidRDefault="00DE2E88">
      <w:pPr>
        <w:spacing w:before="1" w:line="260" w:lineRule="exact"/>
        <w:ind w:left="2109" w:right="3995" w:hanging="2"/>
        <w:rPr>
          <w:sz w:val="24"/>
          <w:szCs w:val="24"/>
        </w:rPr>
      </w:pPr>
      <w:r>
        <w:rPr>
          <w:sz w:val="24"/>
          <w:szCs w:val="24"/>
        </w:rPr>
        <w:t xml:space="preserve">SELECTION BASED </w:t>
      </w:r>
      <w:proofErr w:type="gramStart"/>
      <w:r>
        <w:rPr>
          <w:sz w:val="24"/>
          <w:szCs w:val="24"/>
        </w:rPr>
        <w:t>ON  MACHINE</w:t>
      </w:r>
      <w:proofErr w:type="gramEnd"/>
      <w:r>
        <w:rPr>
          <w:sz w:val="24"/>
          <w:szCs w:val="24"/>
        </w:rPr>
        <w:t xml:space="preserve"> LEARNING</w:t>
      </w:r>
    </w:p>
    <w:p w:rsidR="00726766" w:rsidRDefault="00DE2E88">
      <w:pPr>
        <w:spacing w:line="260" w:lineRule="exact"/>
        <w:ind w:left="1507"/>
        <w:rPr>
          <w:sz w:val="24"/>
          <w:szCs w:val="24"/>
        </w:rPr>
      </w:pPr>
      <w:r>
        <w:rPr>
          <w:sz w:val="24"/>
          <w:szCs w:val="24"/>
        </w:rPr>
        <w:t xml:space="preserve">2.2     </w:t>
      </w:r>
      <w:proofErr w:type="gramStart"/>
      <w:r>
        <w:rPr>
          <w:sz w:val="24"/>
          <w:szCs w:val="24"/>
        </w:rPr>
        <w:t>VEHICLE  OVERLOAD</w:t>
      </w:r>
      <w:proofErr w:type="gramEnd"/>
      <w:r>
        <w:rPr>
          <w:sz w:val="24"/>
          <w:szCs w:val="24"/>
        </w:rPr>
        <w:t xml:space="preserve">  DETECTION                                  7</w:t>
      </w:r>
    </w:p>
    <w:p w:rsidR="00726766" w:rsidRDefault="00DE2E88">
      <w:pPr>
        <w:spacing w:before="1" w:line="260" w:lineRule="exact"/>
        <w:ind w:left="2107" w:right="4620"/>
        <w:rPr>
          <w:sz w:val="24"/>
          <w:szCs w:val="24"/>
        </w:rPr>
      </w:pPr>
      <w:proofErr w:type="gramStart"/>
      <w:r>
        <w:rPr>
          <w:sz w:val="24"/>
          <w:szCs w:val="24"/>
        </w:rPr>
        <w:t>SYSTEM  BASED</w:t>
      </w:r>
      <w:proofErr w:type="gramEnd"/>
      <w:r>
        <w:rPr>
          <w:sz w:val="24"/>
          <w:szCs w:val="24"/>
        </w:rPr>
        <w:t xml:space="preserve">  MAGNETO RESISTANCE SENSOR</w:t>
      </w:r>
    </w:p>
    <w:p w:rsidR="00726766" w:rsidRDefault="00726766">
      <w:pPr>
        <w:spacing w:before="6" w:line="100" w:lineRule="exact"/>
        <w:rPr>
          <w:sz w:val="11"/>
          <w:szCs w:val="11"/>
        </w:rPr>
      </w:pPr>
    </w:p>
    <w:p w:rsidR="00726766" w:rsidRDefault="00DE2E88">
      <w:pPr>
        <w:ind w:left="1507"/>
        <w:rPr>
          <w:sz w:val="24"/>
          <w:szCs w:val="24"/>
        </w:rPr>
      </w:pPr>
      <w:r>
        <w:rPr>
          <w:color w:val="221F1F"/>
          <w:sz w:val="24"/>
          <w:szCs w:val="24"/>
        </w:rPr>
        <w:t xml:space="preserve">2.3     CONTINUOUS PATH DETECTION                                      </w:t>
      </w:r>
      <w:r>
        <w:rPr>
          <w:color w:val="000000"/>
          <w:position w:val="7"/>
          <w:sz w:val="24"/>
          <w:szCs w:val="24"/>
        </w:rPr>
        <w:t>10</w:t>
      </w:r>
    </w:p>
    <w:p w:rsidR="00726766" w:rsidRDefault="00DE2E88">
      <w:pPr>
        <w:spacing w:before="70" w:line="300" w:lineRule="auto"/>
        <w:ind w:left="2107" w:right="3827"/>
        <w:rPr>
          <w:sz w:val="24"/>
          <w:szCs w:val="24"/>
        </w:rPr>
      </w:pPr>
      <w:r>
        <w:rPr>
          <w:color w:val="221F1F"/>
          <w:sz w:val="24"/>
          <w:szCs w:val="24"/>
        </w:rPr>
        <w:t>METHOD OF INTELLIGENT TRACK- SEARCHING VEHICLE BASED ON PHOTOELECTRIC SENSOR</w:t>
      </w:r>
    </w:p>
    <w:p w:rsidR="00726766" w:rsidRDefault="00DE2E88">
      <w:pPr>
        <w:spacing w:line="200" w:lineRule="exact"/>
        <w:ind w:left="1507"/>
        <w:rPr>
          <w:sz w:val="24"/>
          <w:szCs w:val="24"/>
        </w:rPr>
      </w:pPr>
      <w:r>
        <w:rPr>
          <w:position w:val="1"/>
          <w:sz w:val="24"/>
          <w:szCs w:val="24"/>
        </w:rPr>
        <w:t>2.4     HYBRID PATH SELECTION MODELLING                        14</w:t>
      </w:r>
    </w:p>
    <w:p w:rsidR="00726766" w:rsidRDefault="00DE2E88">
      <w:pPr>
        <w:spacing w:before="1" w:line="260" w:lineRule="exact"/>
        <w:ind w:left="2107" w:right="4699"/>
        <w:rPr>
          <w:sz w:val="24"/>
          <w:szCs w:val="24"/>
        </w:rPr>
      </w:pPr>
      <w:r>
        <w:rPr>
          <w:sz w:val="24"/>
          <w:szCs w:val="24"/>
        </w:rPr>
        <w:t>BY CONSIDERING HABITS AND TRAFFIC CONDITIONS</w:t>
      </w:r>
    </w:p>
    <w:p w:rsidR="00726766" w:rsidRDefault="00DE2E88">
      <w:pPr>
        <w:spacing w:line="260" w:lineRule="exact"/>
        <w:ind w:left="1507"/>
        <w:rPr>
          <w:sz w:val="24"/>
          <w:szCs w:val="24"/>
        </w:rPr>
      </w:pPr>
      <w:r>
        <w:rPr>
          <w:sz w:val="24"/>
          <w:szCs w:val="24"/>
        </w:rPr>
        <w:t>2.5     OVERLOAD AND LOAD CENTROID                                  18</w:t>
      </w:r>
    </w:p>
    <w:p w:rsidR="00726766" w:rsidRDefault="00DE2E88">
      <w:pPr>
        <w:spacing w:line="260" w:lineRule="exact"/>
        <w:ind w:left="2107"/>
        <w:rPr>
          <w:sz w:val="24"/>
          <w:szCs w:val="24"/>
        </w:rPr>
      </w:pPr>
      <w:r>
        <w:rPr>
          <w:sz w:val="24"/>
          <w:szCs w:val="24"/>
        </w:rPr>
        <w:t>RECOGNITION METHOD</w:t>
      </w:r>
    </w:p>
    <w:p w:rsidR="00726766" w:rsidRDefault="00DE2E88">
      <w:pPr>
        <w:ind w:left="2107" w:right="3466"/>
        <w:rPr>
          <w:sz w:val="24"/>
          <w:szCs w:val="24"/>
        </w:rPr>
      </w:pPr>
      <w:r>
        <w:rPr>
          <w:sz w:val="24"/>
          <w:szCs w:val="24"/>
        </w:rPr>
        <w:t>BASED ON VERTICAL DISPLACEMENT OF BODY</w:t>
      </w:r>
    </w:p>
    <w:p w:rsidR="00726766" w:rsidRDefault="00DE2E88">
      <w:pPr>
        <w:spacing w:before="2"/>
        <w:ind w:left="1507"/>
        <w:rPr>
          <w:sz w:val="24"/>
          <w:szCs w:val="24"/>
        </w:rPr>
      </w:pPr>
      <w:r>
        <w:rPr>
          <w:sz w:val="24"/>
          <w:szCs w:val="24"/>
        </w:rPr>
        <w:t>2.6     USING DP TOWARDS A SHORTEST PATH                       22</w:t>
      </w:r>
    </w:p>
    <w:p w:rsidR="00726766" w:rsidRDefault="00DE2E88">
      <w:pPr>
        <w:spacing w:line="260" w:lineRule="exact"/>
        <w:ind w:left="2107"/>
        <w:rPr>
          <w:sz w:val="24"/>
          <w:szCs w:val="24"/>
        </w:rPr>
      </w:pPr>
      <w:r>
        <w:rPr>
          <w:position w:val="-1"/>
          <w:sz w:val="24"/>
          <w:szCs w:val="24"/>
        </w:rPr>
        <w:t>PROBLEM RELATED APPLICATION</w:t>
      </w:r>
    </w:p>
    <w:p w:rsidR="00726766" w:rsidRDefault="00DE2E88">
      <w:pPr>
        <w:spacing w:before="8"/>
        <w:ind w:left="1507"/>
        <w:rPr>
          <w:sz w:val="24"/>
          <w:szCs w:val="24"/>
        </w:rPr>
      </w:pPr>
      <w:r>
        <w:rPr>
          <w:sz w:val="24"/>
          <w:szCs w:val="24"/>
        </w:rPr>
        <w:t>2.7     PASSENGER MANAGEMENT SYSTEM                             25</w:t>
      </w:r>
    </w:p>
    <w:p w:rsidR="00726766" w:rsidRDefault="00726766">
      <w:pPr>
        <w:spacing w:before="5" w:line="120" w:lineRule="exact"/>
        <w:rPr>
          <w:sz w:val="12"/>
          <w:szCs w:val="12"/>
        </w:rPr>
      </w:pPr>
    </w:p>
    <w:p w:rsidR="00726766" w:rsidRDefault="007F0369">
      <w:pPr>
        <w:ind w:right="108"/>
        <w:jc w:val="right"/>
        <w:rPr>
          <w:sz w:val="24"/>
          <w:szCs w:val="24"/>
        </w:rPr>
        <w:sectPr w:rsidR="00726766">
          <w:type w:val="continuous"/>
          <w:pgSz w:w="11900" w:h="16860"/>
          <w:pgMar w:top="1100" w:right="920" w:bottom="280" w:left="1040" w:header="720" w:footer="720" w:gutter="0"/>
          <w:cols w:space="720"/>
        </w:sectPr>
      </w:pPr>
      <w:r>
        <w:pict>
          <v:shape id="_x0000_s1029" type="#_x0000_t75" style="position:absolute;left:0;text-align:left;margin-left:533.15pt;margin-top:-.7pt;width:11.3pt;height:15.25pt;z-index:-251650560;mso-position-horizontal-relative:page">
            <v:imagedata r:id="rId19" o:title=""/>
            <w10:wrap anchorx="page"/>
          </v:shape>
        </w:pict>
      </w:r>
      <w:r w:rsidR="00DE2E88">
        <w:rPr>
          <w:sz w:val="24"/>
          <w:szCs w:val="24"/>
        </w:rPr>
        <w:t>vi</w:t>
      </w:r>
    </w:p>
    <w:p w:rsidR="00726766" w:rsidRDefault="007F0369">
      <w:pPr>
        <w:spacing w:before="72"/>
        <w:ind w:left="1607"/>
        <w:rPr>
          <w:sz w:val="24"/>
          <w:szCs w:val="24"/>
        </w:rPr>
      </w:pPr>
      <w:r>
        <w:lastRenderedPageBreak/>
        <w:pict>
          <v:shape id="_x0000_s1028" type="#_x0000_t75" style="position:absolute;left:0;text-align:left;margin-left:539.15pt;margin-top:773.9pt;width:23.05pt;height:18.1pt;z-index:-251649536;mso-position-horizontal-relative:page;mso-position-vertical-relative:page">
            <v:imagedata r:id="rId18" o:title=""/>
            <w10:wrap anchorx="page" anchory="page"/>
          </v:shape>
        </w:pict>
      </w:r>
      <w:r w:rsidR="00DE2E88">
        <w:rPr>
          <w:sz w:val="24"/>
          <w:szCs w:val="24"/>
        </w:rPr>
        <w:t>BASED ON FACE</w:t>
      </w:r>
    </w:p>
    <w:p w:rsidR="00726766" w:rsidRDefault="00DE2E88">
      <w:pPr>
        <w:ind w:left="1607" w:right="4128"/>
        <w:rPr>
          <w:sz w:val="24"/>
          <w:szCs w:val="24"/>
        </w:rPr>
      </w:pPr>
      <w:r>
        <w:rPr>
          <w:sz w:val="24"/>
          <w:szCs w:val="24"/>
        </w:rPr>
        <w:t>RECOGNITION FOR INTELLIGENT TRANSPORT VEHICLE</w:t>
      </w:r>
    </w:p>
    <w:p w:rsidR="00726766" w:rsidRDefault="00DE2E88">
      <w:pPr>
        <w:spacing w:before="2"/>
        <w:ind w:left="1007"/>
        <w:rPr>
          <w:sz w:val="24"/>
          <w:szCs w:val="24"/>
        </w:rPr>
      </w:pPr>
      <w:r>
        <w:rPr>
          <w:sz w:val="24"/>
          <w:szCs w:val="24"/>
        </w:rPr>
        <w:t>2.8     PASSENGER IN VEHICLE COUNTING                               28</w:t>
      </w:r>
    </w:p>
    <w:p w:rsidR="00726766" w:rsidRDefault="00DE2E88">
      <w:pPr>
        <w:spacing w:before="1" w:line="260" w:lineRule="exact"/>
        <w:ind w:left="1607" w:right="5379"/>
        <w:rPr>
          <w:sz w:val="24"/>
          <w:szCs w:val="24"/>
        </w:rPr>
      </w:pPr>
      <w:r>
        <w:rPr>
          <w:sz w:val="24"/>
          <w:szCs w:val="24"/>
        </w:rPr>
        <w:t>METHOD OF HOV/HOT SYSTEM</w:t>
      </w:r>
    </w:p>
    <w:p w:rsidR="00726766" w:rsidRDefault="00726766">
      <w:pPr>
        <w:spacing w:before="4" w:line="240" w:lineRule="exact"/>
        <w:rPr>
          <w:sz w:val="24"/>
          <w:szCs w:val="24"/>
        </w:rPr>
      </w:pPr>
    </w:p>
    <w:p w:rsidR="00726766" w:rsidRDefault="00DE2E88">
      <w:pPr>
        <w:spacing w:before="31"/>
        <w:ind w:left="1007"/>
        <w:rPr>
          <w:sz w:val="24"/>
          <w:szCs w:val="24"/>
        </w:rPr>
      </w:pPr>
      <w:r>
        <w:rPr>
          <w:sz w:val="24"/>
          <w:szCs w:val="24"/>
        </w:rPr>
        <w:t>2.9    THE GENETIC ALGORITHM BASED ON                            32</w:t>
      </w:r>
    </w:p>
    <w:p w:rsidR="00726766" w:rsidRDefault="00DE2E88">
      <w:pPr>
        <w:spacing w:before="1" w:line="260" w:lineRule="exact"/>
        <w:ind w:left="1607" w:right="4900"/>
        <w:rPr>
          <w:sz w:val="24"/>
          <w:szCs w:val="24"/>
        </w:rPr>
      </w:pPr>
      <w:r>
        <w:rPr>
          <w:sz w:val="24"/>
          <w:szCs w:val="24"/>
        </w:rPr>
        <w:t>ROUTE FINDING METHOD FOR ALTERNATIVE PATHS</w:t>
      </w:r>
    </w:p>
    <w:p w:rsidR="00726766" w:rsidRDefault="00726766">
      <w:pPr>
        <w:spacing w:before="4" w:line="240" w:lineRule="exact"/>
        <w:rPr>
          <w:sz w:val="24"/>
          <w:szCs w:val="24"/>
        </w:rPr>
      </w:pPr>
    </w:p>
    <w:p w:rsidR="00726766" w:rsidRDefault="00DE2E88">
      <w:pPr>
        <w:spacing w:before="31"/>
        <w:ind w:left="1007"/>
        <w:rPr>
          <w:sz w:val="24"/>
          <w:szCs w:val="24"/>
        </w:rPr>
      </w:pPr>
      <w:r>
        <w:rPr>
          <w:sz w:val="24"/>
          <w:szCs w:val="24"/>
        </w:rPr>
        <w:t>2.10   PATH PLANNING ALGORITHM FOR                                 36</w:t>
      </w:r>
    </w:p>
    <w:p w:rsidR="00726766" w:rsidRDefault="00DE2E88">
      <w:pPr>
        <w:spacing w:before="1" w:line="260" w:lineRule="exact"/>
        <w:ind w:left="1607" w:right="4720"/>
        <w:rPr>
          <w:sz w:val="24"/>
          <w:szCs w:val="24"/>
        </w:rPr>
      </w:pPr>
      <w:r>
        <w:rPr>
          <w:sz w:val="24"/>
          <w:szCs w:val="24"/>
        </w:rPr>
        <w:t>VEHICLES BASED ON TIME DEPENDENT OPTIMIZATION</w:t>
      </w:r>
    </w:p>
    <w:p w:rsidR="00726766" w:rsidRDefault="00DE2E88">
      <w:pPr>
        <w:spacing w:line="260" w:lineRule="exact"/>
        <w:ind w:left="1607"/>
        <w:rPr>
          <w:sz w:val="24"/>
          <w:szCs w:val="24"/>
        </w:rPr>
      </w:pPr>
      <w:r>
        <w:rPr>
          <w:position w:val="-1"/>
          <w:sz w:val="24"/>
          <w:szCs w:val="24"/>
        </w:rPr>
        <w:t>CRITERION</w:t>
      </w:r>
    </w:p>
    <w:p w:rsidR="00726766" w:rsidRDefault="00DE2E88">
      <w:pPr>
        <w:spacing w:before="7"/>
        <w:ind w:left="1007"/>
        <w:rPr>
          <w:sz w:val="24"/>
          <w:szCs w:val="24"/>
        </w:rPr>
      </w:pPr>
      <w:r>
        <w:rPr>
          <w:sz w:val="24"/>
          <w:szCs w:val="24"/>
        </w:rPr>
        <w:t>2.11   COMPARISON TABLE                                                           39</w:t>
      </w:r>
    </w:p>
    <w:p w:rsidR="00726766" w:rsidRDefault="00726766">
      <w:pPr>
        <w:spacing w:before="2" w:line="140" w:lineRule="exact"/>
        <w:rPr>
          <w:sz w:val="14"/>
          <w:szCs w:val="14"/>
        </w:rPr>
      </w:pPr>
    </w:p>
    <w:p w:rsidR="00726766" w:rsidRDefault="00DE2E88">
      <w:pPr>
        <w:ind w:left="104"/>
        <w:rPr>
          <w:sz w:val="24"/>
          <w:szCs w:val="24"/>
        </w:rPr>
      </w:pPr>
      <w:r>
        <w:rPr>
          <w:b/>
          <w:sz w:val="24"/>
          <w:szCs w:val="24"/>
        </w:rPr>
        <w:t>3.            SYSTEM ANALYSIS                                                                       40</w:t>
      </w:r>
    </w:p>
    <w:p w:rsidR="00726766" w:rsidRDefault="00726766">
      <w:pPr>
        <w:spacing w:before="2" w:line="120" w:lineRule="exact"/>
        <w:rPr>
          <w:sz w:val="13"/>
          <w:szCs w:val="13"/>
        </w:rPr>
      </w:pPr>
    </w:p>
    <w:p w:rsidR="00726766" w:rsidRDefault="00DE2E88">
      <w:pPr>
        <w:ind w:left="1007"/>
        <w:rPr>
          <w:sz w:val="24"/>
          <w:szCs w:val="24"/>
        </w:rPr>
      </w:pPr>
      <w:r>
        <w:rPr>
          <w:sz w:val="22"/>
          <w:szCs w:val="22"/>
        </w:rPr>
        <w:t xml:space="preserve">3.1       </w:t>
      </w:r>
      <w:r>
        <w:rPr>
          <w:sz w:val="24"/>
          <w:szCs w:val="24"/>
        </w:rPr>
        <w:t>EXISTING SYSTEM                                                              40</w:t>
      </w:r>
    </w:p>
    <w:p w:rsidR="00726766" w:rsidRDefault="00726766">
      <w:pPr>
        <w:spacing w:before="2" w:line="140" w:lineRule="exact"/>
        <w:rPr>
          <w:sz w:val="14"/>
          <w:szCs w:val="14"/>
        </w:rPr>
      </w:pPr>
    </w:p>
    <w:p w:rsidR="00726766" w:rsidRDefault="00DE2E88">
      <w:pPr>
        <w:ind w:left="1007"/>
        <w:rPr>
          <w:sz w:val="24"/>
          <w:szCs w:val="24"/>
        </w:rPr>
      </w:pPr>
      <w:r>
        <w:rPr>
          <w:sz w:val="24"/>
          <w:szCs w:val="24"/>
        </w:rPr>
        <w:t xml:space="preserve">3.2      PROPOSED SYSTEM                                                            </w:t>
      </w:r>
      <w:r>
        <w:rPr>
          <w:position w:val="5"/>
          <w:sz w:val="24"/>
          <w:szCs w:val="24"/>
        </w:rPr>
        <w:t>44</w:t>
      </w:r>
    </w:p>
    <w:p w:rsidR="00726766" w:rsidRDefault="00DE2E88">
      <w:pPr>
        <w:spacing w:before="91"/>
        <w:ind w:left="104"/>
        <w:rPr>
          <w:sz w:val="24"/>
          <w:szCs w:val="24"/>
        </w:rPr>
      </w:pPr>
      <w:r>
        <w:rPr>
          <w:b/>
          <w:position w:val="5"/>
          <w:sz w:val="24"/>
          <w:szCs w:val="24"/>
        </w:rPr>
        <w:t xml:space="preserve">4.            </w:t>
      </w:r>
      <w:r>
        <w:rPr>
          <w:b/>
          <w:sz w:val="24"/>
          <w:szCs w:val="24"/>
        </w:rPr>
        <w:t xml:space="preserve">DESIGN AND DEVELOPMENT                                                   </w:t>
      </w:r>
      <w:r>
        <w:rPr>
          <w:b/>
          <w:position w:val="5"/>
          <w:sz w:val="24"/>
          <w:szCs w:val="24"/>
        </w:rPr>
        <w:t>46</w:t>
      </w:r>
    </w:p>
    <w:p w:rsidR="00726766" w:rsidRDefault="00DE2E88">
      <w:pPr>
        <w:spacing w:before="84"/>
        <w:ind w:left="1007"/>
        <w:rPr>
          <w:sz w:val="24"/>
          <w:szCs w:val="24"/>
        </w:rPr>
      </w:pPr>
      <w:r>
        <w:rPr>
          <w:sz w:val="24"/>
          <w:szCs w:val="24"/>
        </w:rPr>
        <w:t xml:space="preserve">4.1      MODULE DESIGN                                                                 </w:t>
      </w:r>
      <w:r>
        <w:rPr>
          <w:position w:val="5"/>
          <w:sz w:val="24"/>
          <w:szCs w:val="24"/>
        </w:rPr>
        <w:t>46</w:t>
      </w:r>
    </w:p>
    <w:p w:rsidR="00726766" w:rsidRDefault="00DE2E88">
      <w:pPr>
        <w:spacing w:before="87"/>
        <w:ind w:left="1007"/>
        <w:rPr>
          <w:sz w:val="24"/>
          <w:szCs w:val="24"/>
        </w:rPr>
      </w:pPr>
      <w:r>
        <w:rPr>
          <w:sz w:val="24"/>
          <w:szCs w:val="24"/>
        </w:rPr>
        <w:t xml:space="preserve">4.2      MODULE DESCRIPTION                                                      </w:t>
      </w:r>
      <w:r>
        <w:rPr>
          <w:position w:val="5"/>
          <w:sz w:val="24"/>
          <w:szCs w:val="24"/>
        </w:rPr>
        <w:t>47</w:t>
      </w:r>
    </w:p>
    <w:p w:rsidR="00726766" w:rsidRDefault="00DE2E88">
      <w:pPr>
        <w:spacing w:before="89"/>
        <w:ind w:left="1007"/>
        <w:rPr>
          <w:sz w:val="24"/>
          <w:szCs w:val="24"/>
        </w:rPr>
      </w:pPr>
      <w:r>
        <w:rPr>
          <w:sz w:val="24"/>
          <w:szCs w:val="24"/>
        </w:rPr>
        <w:t xml:space="preserve">4.3      USE CASE DIAGRAM                                                           </w:t>
      </w:r>
      <w:r>
        <w:rPr>
          <w:position w:val="5"/>
          <w:sz w:val="24"/>
          <w:szCs w:val="24"/>
        </w:rPr>
        <w:t>49</w:t>
      </w:r>
    </w:p>
    <w:p w:rsidR="00726766" w:rsidRDefault="00DE2E88">
      <w:pPr>
        <w:spacing w:before="87"/>
        <w:ind w:left="1007"/>
        <w:rPr>
          <w:sz w:val="24"/>
          <w:szCs w:val="24"/>
        </w:rPr>
      </w:pPr>
      <w:r>
        <w:rPr>
          <w:sz w:val="24"/>
          <w:szCs w:val="24"/>
        </w:rPr>
        <w:t xml:space="preserve">4.4      ENTITY RELATIONSHIP DIAGRAM                                 </w:t>
      </w:r>
      <w:r>
        <w:rPr>
          <w:position w:val="5"/>
          <w:sz w:val="24"/>
          <w:szCs w:val="24"/>
        </w:rPr>
        <w:t>50</w:t>
      </w:r>
    </w:p>
    <w:p w:rsidR="00726766" w:rsidRDefault="00DE2E88">
      <w:pPr>
        <w:spacing w:before="94"/>
        <w:ind w:left="104"/>
        <w:rPr>
          <w:sz w:val="24"/>
          <w:szCs w:val="24"/>
        </w:rPr>
      </w:pPr>
      <w:r>
        <w:rPr>
          <w:b/>
          <w:position w:val="5"/>
          <w:sz w:val="24"/>
          <w:szCs w:val="24"/>
        </w:rPr>
        <w:t xml:space="preserve">5.            </w:t>
      </w:r>
      <w:r>
        <w:rPr>
          <w:b/>
          <w:sz w:val="24"/>
          <w:szCs w:val="24"/>
        </w:rPr>
        <w:t xml:space="preserve">TECHNOLOGY DESCRIPTION                                                   </w:t>
      </w:r>
      <w:r>
        <w:rPr>
          <w:b/>
          <w:position w:val="5"/>
          <w:sz w:val="24"/>
          <w:szCs w:val="24"/>
        </w:rPr>
        <w:t>51</w:t>
      </w:r>
    </w:p>
    <w:p w:rsidR="00726766" w:rsidRDefault="00DE2E88">
      <w:pPr>
        <w:spacing w:before="82"/>
        <w:ind w:left="1007"/>
        <w:rPr>
          <w:sz w:val="24"/>
          <w:szCs w:val="24"/>
        </w:rPr>
      </w:pPr>
      <w:r>
        <w:rPr>
          <w:sz w:val="24"/>
          <w:szCs w:val="24"/>
        </w:rPr>
        <w:t xml:space="preserve">5.1      SOFTWARE SPECIFICATION                                              </w:t>
      </w:r>
      <w:r>
        <w:rPr>
          <w:position w:val="5"/>
          <w:sz w:val="24"/>
          <w:szCs w:val="24"/>
        </w:rPr>
        <w:t>51</w:t>
      </w:r>
    </w:p>
    <w:p w:rsidR="00726766" w:rsidRDefault="00DE2E88">
      <w:pPr>
        <w:spacing w:before="89"/>
        <w:ind w:left="1007"/>
        <w:rPr>
          <w:sz w:val="24"/>
          <w:szCs w:val="24"/>
        </w:rPr>
      </w:pPr>
      <w:r>
        <w:rPr>
          <w:sz w:val="24"/>
          <w:szCs w:val="24"/>
        </w:rPr>
        <w:t xml:space="preserve">5.2      HARDWARE SPECIFICATION                                            </w:t>
      </w:r>
      <w:r>
        <w:rPr>
          <w:position w:val="5"/>
          <w:sz w:val="24"/>
          <w:szCs w:val="24"/>
        </w:rPr>
        <w:t>52</w:t>
      </w:r>
    </w:p>
    <w:p w:rsidR="00726766" w:rsidRDefault="00DE2E88">
      <w:pPr>
        <w:spacing w:before="91"/>
        <w:ind w:left="104"/>
        <w:rPr>
          <w:sz w:val="24"/>
          <w:szCs w:val="24"/>
        </w:rPr>
      </w:pPr>
      <w:r>
        <w:rPr>
          <w:b/>
          <w:position w:val="5"/>
          <w:sz w:val="24"/>
          <w:szCs w:val="24"/>
        </w:rPr>
        <w:t xml:space="preserve">6.            </w:t>
      </w:r>
      <w:r>
        <w:rPr>
          <w:b/>
          <w:sz w:val="24"/>
          <w:szCs w:val="24"/>
        </w:rPr>
        <w:t xml:space="preserve">CONCLUSION                                                                                  </w:t>
      </w:r>
      <w:r>
        <w:rPr>
          <w:b/>
          <w:position w:val="5"/>
          <w:sz w:val="24"/>
          <w:szCs w:val="24"/>
        </w:rPr>
        <w:t>54</w:t>
      </w:r>
    </w:p>
    <w:p w:rsidR="00726766" w:rsidRDefault="00DE2E88">
      <w:pPr>
        <w:spacing w:before="89" w:line="320" w:lineRule="exact"/>
        <w:ind w:left="1007"/>
        <w:rPr>
          <w:sz w:val="24"/>
          <w:szCs w:val="24"/>
        </w:rPr>
      </w:pPr>
      <w:r>
        <w:rPr>
          <w:b/>
          <w:position w:val="-2"/>
          <w:sz w:val="24"/>
          <w:szCs w:val="24"/>
        </w:rPr>
        <w:t xml:space="preserve">REFERENCES                                                                                  </w:t>
      </w:r>
      <w:r>
        <w:rPr>
          <w:b/>
          <w:position w:val="4"/>
          <w:sz w:val="24"/>
          <w:szCs w:val="24"/>
        </w:rPr>
        <w:t>55</w:t>
      </w:r>
    </w:p>
    <w:p w:rsidR="00726766" w:rsidRDefault="00726766">
      <w:pPr>
        <w:spacing w:before="6" w:line="100" w:lineRule="exact"/>
        <w:rPr>
          <w:sz w:val="11"/>
          <w:szCs w:val="11"/>
        </w:rPr>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726766">
      <w:pPr>
        <w:spacing w:line="200" w:lineRule="exact"/>
      </w:pPr>
    </w:p>
    <w:p w:rsidR="00726766" w:rsidRDefault="00DE2E88">
      <w:pPr>
        <w:spacing w:before="29"/>
        <w:ind w:right="107"/>
        <w:jc w:val="right"/>
        <w:rPr>
          <w:sz w:val="24"/>
          <w:szCs w:val="24"/>
        </w:rPr>
        <w:sectPr w:rsidR="00726766">
          <w:footerReference w:type="default" r:id="rId22"/>
          <w:pgSz w:w="11900" w:h="16860"/>
          <w:pgMar w:top="1220" w:right="800" w:bottom="280" w:left="1540" w:header="0" w:footer="0" w:gutter="0"/>
          <w:cols w:space="720"/>
        </w:sectPr>
      </w:pPr>
      <w:r>
        <w:rPr>
          <w:sz w:val="24"/>
          <w:szCs w:val="24"/>
        </w:rPr>
        <w:t>ix</w:t>
      </w:r>
    </w:p>
    <w:p w:rsidR="00726766" w:rsidRDefault="00DE2E88">
      <w:pPr>
        <w:spacing w:before="67" w:line="260" w:lineRule="exact"/>
        <w:ind w:left="3630" w:right="3986"/>
        <w:jc w:val="center"/>
        <w:rPr>
          <w:sz w:val="24"/>
          <w:szCs w:val="24"/>
        </w:rPr>
      </w:pPr>
      <w:r>
        <w:rPr>
          <w:b/>
          <w:position w:val="-1"/>
          <w:sz w:val="24"/>
          <w:szCs w:val="24"/>
        </w:rPr>
        <w:lastRenderedPageBreak/>
        <w:t>LIST OF TABLES</w:t>
      </w:r>
    </w:p>
    <w:p w:rsidR="00726766" w:rsidRDefault="00726766">
      <w:pPr>
        <w:spacing w:before="6" w:line="120" w:lineRule="exact"/>
        <w:rPr>
          <w:sz w:val="12"/>
          <w:szCs w:val="12"/>
        </w:rPr>
      </w:pPr>
    </w:p>
    <w:p w:rsidR="00726766" w:rsidRDefault="00726766">
      <w:pPr>
        <w:spacing w:line="200" w:lineRule="exact"/>
      </w:pPr>
    </w:p>
    <w:p w:rsidR="00726766" w:rsidRDefault="00726766">
      <w:pPr>
        <w:spacing w:line="200" w:lineRule="exact"/>
        <w:sectPr w:rsidR="00726766">
          <w:footerReference w:type="default" r:id="rId23"/>
          <w:pgSz w:w="11900" w:h="16860"/>
          <w:pgMar w:top="1280" w:right="580" w:bottom="280" w:left="1680" w:header="0" w:footer="1160" w:gutter="0"/>
          <w:pgNumType w:start="10"/>
          <w:cols w:space="720"/>
        </w:sectPr>
      </w:pPr>
    </w:p>
    <w:p w:rsidR="00726766" w:rsidRDefault="00DE2E88">
      <w:pPr>
        <w:spacing w:before="31" w:line="260" w:lineRule="exact"/>
        <w:ind w:left="502" w:right="-56"/>
        <w:rPr>
          <w:sz w:val="24"/>
          <w:szCs w:val="24"/>
        </w:rPr>
      </w:pPr>
      <w:r>
        <w:rPr>
          <w:b/>
          <w:position w:val="-1"/>
          <w:sz w:val="24"/>
          <w:szCs w:val="24"/>
        </w:rPr>
        <w:t>TABLE NO.</w:t>
      </w:r>
    </w:p>
    <w:p w:rsidR="00726766" w:rsidRDefault="00DE2E88">
      <w:pPr>
        <w:spacing w:before="31" w:line="260" w:lineRule="exact"/>
        <w:rPr>
          <w:sz w:val="24"/>
          <w:szCs w:val="24"/>
        </w:rPr>
        <w:sectPr w:rsidR="00726766">
          <w:type w:val="continuous"/>
          <w:pgSz w:w="11900" w:h="16860"/>
          <w:pgMar w:top="1100" w:right="580" w:bottom="280" w:left="1680" w:header="720" w:footer="720" w:gutter="0"/>
          <w:cols w:num="2" w:space="720" w:equalWidth="0">
            <w:col w:w="1798" w:space="1882"/>
            <w:col w:w="5960"/>
          </w:cols>
        </w:sectPr>
      </w:pPr>
      <w:r>
        <w:br w:type="column"/>
      </w:r>
      <w:r>
        <w:rPr>
          <w:b/>
          <w:sz w:val="24"/>
          <w:szCs w:val="24"/>
        </w:rPr>
        <w:t xml:space="preserve">TABLE NAME                                       </w:t>
      </w:r>
      <w:r>
        <w:rPr>
          <w:b/>
          <w:position w:val="-1"/>
          <w:sz w:val="24"/>
          <w:szCs w:val="24"/>
        </w:rPr>
        <w:t>PAGE NO.</w:t>
      </w:r>
    </w:p>
    <w:p w:rsidR="00726766" w:rsidRDefault="00726766">
      <w:pPr>
        <w:spacing w:before="1" w:line="120" w:lineRule="exact"/>
        <w:rPr>
          <w:sz w:val="12"/>
          <w:szCs w:val="12"/>
        </w:rPr>
      </w:pPr>
    </w:p>
    <w:p w:rsidR="00726766" w:rsidRDefault="00726766">
      <w:pPr>
        <w:spacing w:line="200" w:lineRule="exact"/>
      </w:pPr>
    </w:p>
    <w:p w:rsidR="00726766" w:rsidRDefault="00726766">
      <w:pPr>
        <w:spacing w:line="200" w:lineRule="exact"/>
      </w:pPr>
    </w:p>
    <w:p w:rsidR="00726766" w:rsidRDefault="00DE2E88">
      <w:pPr>
        <w:spacing w:before="29" w:line="260" w:lineRule="exact"/>
        <w:ind w:left="900"/>
        <w:rPr>
          <w:sz w:val="24"/>
          <w:szCs w:val="24"/>
        </w:rPr>
      </w:pPr>
      <w:r>
        <w:rPr>
          <w:position w:val="-1"/>
          <w:sz w:val="24"/>
          <w:szCs w:val="24"/>
        </w:rPr>
        <w:t>2.7.1                                       Cascading function                                          27</w:t>
      </w:r>
    </w:p>
    <w:p w:rsidR="00726766" w:rsidRDefault="007F0369">
      <w:pPr>
        <w:tabs>
          <w:tab w:val="left" w:pos="3720"/>
        </w:tabs>
        <w:spacing w:before="82"/>
        <w:ind w:left="3721" w:right="1292" w:hanging="2821"/>
        <w:rPr>
          <w:sz w:val="24"/>
          <w:szCs w:val="24"/>
        </w:rPr>
        <w:sectPr w:rsidR="00726766">
          <w:type w:val="continuous"/>
          <w:pgSz w:w="11900" w:h="16860"/>
          <w:pgMar w:top="1100" w:right="580" w:bottom="280" w:left="1680" w:header="720" w:footer="720" w:gutter="0"/>
          <w:cols w:space="720"/>
        </w:sectPr>
      </w:pPr>
      <w:r>
        <w:pict>
          <v:shape id="_x0000_s1027" type="#_x0000_t75" style="position:absolute;left:0;text-align:left;margin-left:552.1pt;margin-top:771.85pt;width:10.1pt;height:15.25pt;z-index:-251648512;mso-position-horizontal-relative:page;mso-position-vertical-relative:page">
            <v:imagedata r:id="rId24" o:title=""/>
            <w10:wrap anchorx="page" anchory="page"/>
          </v:shape>
        </w:pict>
      </w:r>
      <w:r w:rsidR="00DE2E88">
        <w:rPr>
          <w:sz w:val="24"/>
          <w:szCs w:val="24"/>
        </w:rPr>
        <w:t>2.11.1</w:t>
      </w:r>
      <w:r w:rsidR="00DE2E88">
        <w:rPr>
          <w:sz w:val="24"/>
          <w:szCs w:val="24"/>
        </w:rPr>
        <w:tab/>
        <w:t xml:space="preserve">Comparison table for detection &amp;                   </w:t>
      </w:r>
      <w:r w:rsidR="00DE2E88">
        <w:rPr>
          <w:position w:val="6"/>
          <w:sz w:val="24"/>
          <w:szCs w:val="24"/>
        </w:rPr>
        <w:t xml:space="preserve">39 </w:t>
      </w:r>
      <w:r w:rsidR="00DE2E88">
        <w:rPr>
          <w:sz w:val="24"/>
          <w:szCs w:val="24"/>
        </w:rPr>
        <w:t>classification</w:t>
      </w:r>
    </w:p>
    <w:p w:rsidR="00726766" w:rsidRDefault="00DE2E88">
      <w:pPr>
        <w:spacing w:before="65" w:line="300" w:lineRule="exact"/>
        <w:ind w:left="3722" w:right="3760"/>
        <w:jc w:val="center"/>
        <w:rPr>
          <w:sz w:val="28"/>
          <w:szCs w:val="28"/>
        </w:rPr>
      </w:pPr>
      <w:r>
        <w:rPr>
          <w:b/>
          <w:position w:val="-1"/>
          <w:sz w:val="28"/>
          <w:szCs w:val="28"/>
        </w:rPr>
        <w:lastRenderedPageBreak/>
        <w:t>LIST OF FIGURES</w:t>
      </w:r>
    </w:p>
    <w:p w:rsidR="00726766" w:rsidRDefault="00726766">
      <w:pPr>
        <w:spacing w:before="17" w:line="280" w:lineRule="exact"/>
        <w:rPr>
          <w:sz w:val="28"/>
          <w:szCs w:val="28"/>
        </w:rPr>
        <w:sectPr w:rsidR="00726766">
          <w:pgSz w:w="11900" w:h="16860"/>
          <w:pgMar w:top="1360" w:right="580" w:bottom="280" w:left="1340" w:header="0" w:footer="1160" w:gutter="0"/>
          <w:cols w:space="720"/>
        </w:sectPr>
      </w:pPr>
    </w:p>
    <w:p w:rsidR="00726766" w:rsidRDefault="00DE2E88">
      <w:pPr>
        <w:spacing w:before="29" w:line="260" w:lineRule="exact"/>
        <w:ind w:left="100" w:right="-56"/>
        <w:rPr>
          <w:sz w:val="24"/>
          <w:szCs w:val="24"/>
        </w:rPr>
      </w:pPr>
      <w:r>
        <w:rPr>
          <w:b/>
          <w:position w:val="-1"/>
          <w:sz w:val="24"/>
          <w:szCs w:val="24"/>
        </w:rPr>
        <w:t>FIGURE NO.</w:t>
      </w:r>
    </w:p>
    <w:p w:rsidR="00726766" w:rsidRDefault="00DE2E88">
      <w:pPr>
        <w:spacing w:before="29" w:line="260" w:lineRule="exact"/>
        <w:rPr>
          <w:sz w:val="24"/>
          <w:szCs w:val="24"/>
        </w:rPr>
        <w:sectPr w:rsidR="00726766">
          <w:type w:val="continuous"/>
          <w:pgSz w:w="11900" w:h="16860"/>
          <w:pgMar w:top="1100" w:right="580" w:bottom="280" w:left="1340" w:header="720" w:footer="720" w:gutter="0"/>
          <w:cols w:num="2" w:space="720" w:equalWidth="0">
            <w:col w:w="1512" w:space="2189"/>
            <w:col w:w="6279"/>
          </w:cols>
        </w:sectPr>
      </w:pPr>
      <w:r>
        <w:br w:type="column"/>
      </w:r>
      <w:r>
        <w:rPr>
          <w:b/>
          <w:position w:val="-1"/>
          <w:sz w:val="24"/>
          <w:szCs w:val="24"/>
        </w:rPr>
        <w:t>FIGURE NAME                                           PAGE NO.</w:t>
      </w:r>
    </w:p>
    <w:p w:rsidR="00726766" w:rsidRDefault="00726766">
      <w:pPr>
        <w:spacing w:before="10" w:line="240" w:lineRule="exact"/>
        <w:rPr>
          <w:sz w:val="24"/>
          <w:szCs w:val="24"/>
        </w:rPr>
      </w:pPr>
    </w:p>
    <w:p w:rsidR="00726766" w:rsidRDefault="00DE2E88">
      <w:pPr>
        <w:spacing w:before="29"/>
        <w:ind w:left="460"/>
        <w:rPr>
          <w:sz w:val="24"/>
          <w:szCs w:val="24"/>
        </w:rPr>
      </w:pPr>
      <w:r>
        <w:rPr>
          <w:sz w:val="24"/>
          <w:szCs w:val="24"/>
        </w:rPr>
        <w:t>2.1.1                       Grid map                                                                                      6</w:t>
      </w:r>
    </w:p>
    <w:p w:rsidR="00726766" w:rsidRDefault="00DE2E88">
      <w:pPr>
        <w:spacing w:before="74"/>
        <w:ind w:left="460"/>
        <w:rPr>
          <w:sz w:val="24"/>
          <w:szCs w:val="24"/>
        </w:rPr>
      </w:pPr>
      <w:r>
        <w:rPr>
          <w:position w:val="-6"/>
          <w:sz w:val="24"/>
          <w:szCs w:val="24"/>
        </w:rPr>
        <w:t xml:space="preserve">2.2.1                       </w:t>
      </w:r>
      <w:r>
        <w:rPr>
          <w:sz w:val="24"/>
          <w:szCs w:val="24"/>
        </w:rPr>
        <w:t xml:space="preserve">Detection device installation diagram.                                        </w:t>
      </w:r>
      <w:r>
        <w:rPr>
          <w:position w:val="-6"/>
          <w:sz w:val="24"/>
          <w:szCs w:val="24"/>
        </w:rPr>
        <w:t>7</w:t>
      </w:r>
    </w:p>
    <w:p w:rsidR="00726766" w:rsidRDefault="00726766">
      <w:pPr>
        <w:spacing w:before="9" w:line="120" w:lineRule="exact"/>
        <w:rPr>
          <w:sz w:val="13"/>
          <w:szCs w:val="13"/>
        </w:rPr>
      </w:pPr>
    </w:p>
    <w:p w:rsidR="00726766" w:rsidRDefault="00DE2E88">
      <w:pPr>
        <w:ind w:left="460"/>
        <w:rPr>
          <w:sz w:val="24"/>
          <w:szCs w:val="24"/>
        </w:rPr>
      </w:pPr>
      <w:r>
        <w:rPr>
          <w:sz w:val="24"/>
          <w:szCs w:val="24"/>
        </w:rPr>
        <w:t>2.2.2                       Detection flow diagram                                                               8</w:t>
      </w:r>
    </w:p>
    <w:p w:rsidR="00726766" w:rsidRDefault="00726766">
      <w:pPr>
        <w:spacing w:before="9" w:line="120" w:lineRule="exact"/>
        <w:rPr>
          <w:sz w:val="13"/>
          <w:szCs w:val="13"/>
        </w:rPr>
      </w:pPr>
    </w:p>
    <w:p w:rsidR="00726766" w:rsidRDefault="00DE2E88">
      <w:pPr>
        <w:ind w:left="460"/>
        <w:rPr>
          <w:sz w:val="24"/>
          <w:szCs w:val="24"/>
        </w:rPr>
      </w:pPr>
      <w:r>
        <w:rPr>
          <w:sz w:val="24"/>
          <w:szCs w:val="24"/>
        </w:rPr>
        <w:t>2.3.1                       Detection circuit of IR photoelectric sensor                               11</w:t>
      </w:r>
    </w:p>
    <w:p w:rsidR="00726766" w:rsidRDefault="00726766">
      <w:pPr>
        <w:spacing w:before="7" w:line="120" w:lineRule="exact"/>
        <w:rPr>
          <w:sz w:val="13"/>
          <w:szCs w:val="13"/>
        </w:rPr>
      </w:pPr>
    </w:p>
    <w:p w:rsidR="00726766" w:rsidRDefault="00DE2E88">
      <w:pPr>
        <w:ind w:left="460"/>
        <w:rPr>
          <w:sz w:val="24"/>
          <w:szCs w:val="24"/>
        </w:rPr>
      </w:pPr>
      <w:r>
        <w:rPr>
          <w:sz w:val="24"/>
          <w:szCs w:val="24"/>
        </w:rPr>
        <w:t>2.3.2                       Impulse trigger circuit of LED                                                   12</w:t>
      </w:r>
    </w:p>
    <w:p w:rsidR="00726766" w:rsidRDefault="00DE2E88">
      <w:pPr>
        <w:spacing w:before="77"/>
        <w:ind w:left="460"/>
        <w:rPr>
          <w:sz w:val="24"/>
          <w:szCs w:val="24"/>
        </w:rPr>
      </w:pPr>
      <w:r>
        <w:rPr>
          <w:position w:val="-6"/>
          <w:sz w:val="24"/>
          <w:szCs w:val="24"/>
        </w:rPr>
        <w:t xml:space="preserve">2.4.1                       </w:t>
      </w:r>
      <w:r>
        <w:rPr>
          <w:sz w:val="24"/>
          <w:szCs w:val="24"/>
        </w:rPr>
        <w:t xml:space="preserve">Path link and node                                                                      </w:t>
      </w:r>
      <w:r>
        <w:rPr>
          <w:position w:val="-18"/>
          <w:sz w:val="24"/>
          <w:szCs w:val="24"/>
        </w:rPr>
        <w:t>17</w:t>
      </w:r>
    </w:p>
    <w:p w:rsidR="00726766" w:rsidRDefault="00DE2E88">
      <w:pPr>
        <w:spacing w:before="22"/>
        <w:ind w:left="460"/>
        <w:rPr>
          <w:sz w:val="24"/>
          <w:szCs w:val="24"/>
        </w:rPr>
      </w:pPr>
      <w:r>
        <w:rPr>
          <w:position w:val="-6"/>
          <w:sz w:val="24"/>
          <w:szCs w:val="24"/>
        </w:rPr>
        <w:t xml:space="preserve">2.5.1                       </w:t>
      </w:r>
      <w:r>
        <w:rPr>
          <w:sz w:val="24"/>
          <w:szCs w:val="24"/>
        </w:rPr>
        <w:t xml:space="preserve">System structure                                                                         </w:t>
      </w:r>
      <w:r>
        <w:rPr>
          <w:position w:val="-18"/>
          <w:sz w:val="24"/>
          <w:szCs w:val="24"/>
        </w:rPr>
        <w:t>19</w:t>
      </w:r>
    </w:p>
    <w:p w:rsidR="00726766" w:rsidRDefault="00DE2E88">
      <w:pPr>
        <w:spacing w:before="24"/>
        <w:ind w:left="444"/>
        <w:rPr>
          <w:sz w:val="24"/>
          <w:szCs w:val="24"/>
        </w:rPr>
      </w:pPr>
      <w:r>
        <w:rPr>
          <w:position w:val="-6"/>
          <w:sz w:val="24"/>
          <w:szCs w:val="24"/>
        </w:rPr>
        <w:t xml:space="preserve">2.5.2                        </w:t>
      </w:r>
      <w:r>
        <w:rPr>
          <w:sz w:val="24"/>
          <w:szCs w:val="24"/>
        </w:rPr>
        <w:t xml:space="preserve">Selection of characteristic point                                                 </w:t>
      </w:r>
      <w:r>
        <w:rPr>
          <w:position w:val="-6"/>
          <w:sz w:val="24"/>
          <w:szCs w:val="24"/>
        </w:rPr>
        <w:t>21</w:t>
      </w:r>
    </w:p>
    <w:p w:rsidR="00726766" w:rsidRDefault="00726766">
      <w:pPr>
        <w:spacing w:before="4" w:line="200" w:lineRule="exact"/>
      </w:pPr>
    </w:p>
    <w:p w:rsidR="00726766" w:rsidRDefault="00DE2E88">
      <w:pPr>
        <w:ind w:left="444"/>
        <w:rPr>
          <w:sz w:val="24"/>
          <w:szCs w:val="24"/>
        </w:rPr>
      </w:pPr>
      <w:r>
        <w:rPr>
          <w:sz w:val="24"/>
          <w:szCs w:val="24"/>
        </w:rPr>
        <w:t>2.6.1                        Flow diagram of lane detection                                                  22</w:t>
      </w:r>
    </w:p>
    <w:p w:rsidR="00726766" w:rsidRDefault="00726766">
      <w:pPr>
        <w:spacing w:before="7" w:line="120" w:lineRule="exact"/>
        <w:rPr>
          <w:sz w:val="13"/>
          <w:szCs w:val="13"/>
        </w:rPr>
      </w:pPr>
    </w:p>
    <w:p w:rsidR="00726766" w:rsidRDefault="00DE2E88">
      <w:pPr>
        <w:ind w:left="460"/>
        <w:rPr>
          <w:sz w:val="24"/>
          <w:szCs w:val="24"/>
        </w:rPr>
      </w:pPr>
      <w:r>
        <w:rPr>
          <w:sz w:val="24"/>
          <w:szCs w:val="24"/>
        </w:rPr>
        <w:t>2.6.2                       Detected lanes                                                                             24</w:t>
      </w:r>
    </w:p>
    <w:p w:rsidR="00726766" w:rsidRDefault="00726766">
      <w:pPr>
        <w:spacing w:before="9" w:line="120" w:lineRule="exact"/>
        <w:rPr>
          <w:sz w:val="13"/>
          <w:szCs w:val="13"/>
        </w:rPr>
      </w:pPr>
    </w:p>
    <w:p w:rsidR="00726766" w:rsidRDefault="00DE2E88">
      <w:pPr>
        <w:ind w:left="460"/>
        <w:rPr>
          <w:sz w:val="24"/>
          <w:szCs w:val="24"/>
        </w:rPr>
      </w:pPr>
      <w:r>
        <w:rPr>
          <w:sz w:val="24"/>
          <w:szCs w:val="24"/>
        </w:rPr>
        <w:t xml:space="preserve">2.7.1                       Example of basic LBP                                                                </w:t>
      </w:r>
      <w:r>
        <w:rPr>
          <w:position w:val="-12"/>
          <w:sz w:val="24"/>
          <w:szCs w:val="24"/>
        </w:rPr>
        <w:t>26</w:t>
      </w:r>
    </w:p>
    <w:p w:rsidR="00726766" w:rsidRDefault="00DE2E88">
      <w:pPr>
        <w:spacing w:before="57"/>
        <w:ind w:left="460"/>
        <w:rPr>
          <w:sz w:val="24"/>
          <w:szCs w:val="24"/>
        </w:rPr>
      </w:pPr>
      <w:r>
        <w:rPr>
          <w:sz w:val="24"/>
          <w:szCs w:val="24"/>
        </w:rPr>
        <w:t>2.7.2                       Passenger management system                                                  27</w:t>
      </w:r>
    </w:p>
    <w:p w:rsidR="00726766" w:rsidRDefault="00726766">
      <w:pPr>
        <w:spacing w:before="7" w:line="120" w:lineRule="exact"/>
        <w:rPr>
          <w:sz w:val="13"/>
          <w:szCs w:val="13"/>
        </w:rPr>
      </w:pPr>
    </w:p>
    <w:p w:rsidR="00726766" w:rsidRDefault="00DE2E88">
      <w:pPr>
        <w:ind w:left="460"/>
        <w:rPr>
          <w:sz w:val="24"/>
          <w:szCs w:val="24"/>
        </w:rPr>
      </w:pPr>
      <w:r>
        <w:rPr>
          <w:sz w:val="24"/>
          <w:szCs w:val="24"/>
        </w:rPr>
        <w:t>2.8.1                       System configuration                                                                  29</w:t>
      </w:r>
    </w:p>
    <w:p w:rsidR="00726766" w:rsidRDefault="00726766">
      <w:pPr>
        <w:spacing w:before="7" w:line="120" w:lineRule="exact"/>
        <w:rPr>
          <w:sz w:val="13"/>
          <w:szCs w:val="13"/>
        </w:rPr>
      </w:pPr>
    </w:p>
    <w:p w:rsidR="00726766" w:rsidRDefault="00DE2E88">
      <w:pPr>
        <w:ind w:left="460"/>
        <w:rPr>
          <w:sz w:val="24"/>
          <w:szCs w:val="24"/>
        </w:rPr>
      </w:pPr>
      <w:r>
        <w:rPr>
          <w:sz w:val="24"/>
          <w:szCs w:val="24"/>
        </w:rPr>
        <w:t>2.8.2                       Sample result of face detection                                                  31</w:t>
      </w:r>
    </w:p>
    <w:p w:rsidR="00726766" w:rsidRDefault="00726766">
      <w:pPr>
        <w:spacing w:before="7" w:line="120" w:lineRule="exact"/>
        <w:rPr>
          <w:sz w:val="13"/>
          <w:szCs w:val="13"/>
        </w:rPr>
      </w:pPr>
    </w:p>
    <w:p w:rsidR="00726766" w:rsidRDefault="00DE2E88">
      <w:pPr>
        <w:ind w:left="460"/>
        <w:rPr>
          <w:sz w:val="24"/>
          <w:szCs w:val="24"/>
        </w:rPr>
      </w:pPr>
      <w:r>
        <w:rPr>
          <w:sz w:val="24"/>
          <w:szCs w:val="24"/>
        </w:rPr>
        <w:t>2.9.1                       Representation road network                                                      32</w:t>
      </w:r>
    </w:p>
    <w:p w:rsidR="00726766" w:rsidRDefault="00DE2E88">
      <w:pPr>
        <w:spacing w:before="77"/>
        <w:ind w:left="441"/>
        <w:rPr>
          <w:sz w:val="24"/>
          <w:szCs w:val="24"/>
        </w:rPr>
      </w:pPr>
      <w:r>
        <w:rPr>
          <w:position w:val="-6"/>
          <w:sz w:val="24"/>
          <w:szCs w:val="24"/>
        </w:rPr>
        <w:t xml:space="preserve">2.9.2                        </w:t>
      </w:r>
      <w:r>
        <w:rPr>
          <w:sz w:val="24"/>
          <w:szCs w:val="24"/>
        </w:rPr>
        <w:t xml:space="preserve">Kth shortest path                                                                         </w:t>
      </w:r>
      <w:r>
        <w:rPr>
          <w:position w:val="-6"/>
          <w:sz w:val="24"/>
          <w:szCs w:val="24"/>
        </w:rPr>
        <w:t>33</w:t>
      </w:r>
    </w:p>
    <w:p w:rsidR="00726766" w:rsidRDefault="00726766">
      <w:pPr>
        <w:spacing w:before="9" w:line="120" w:lineRule="exact"/>
        <w:rPr>
          <w:sz w:val="13"/>
          <w:szCs w:val="13"/>
        </w:rPr>
      </w:pPr>
    </w:p>
    <w:p w:rsidR="00726766" w:rsidRDefault="00DE2E88">
      <w:pPr>
        <w:ind w:left="441"/>
        <w:rPr>
          <w:sz w:val="24"/>
          <w:szCs w:val="24"/>
        </w:rPr>
      </w:pPr>
      <w:r>
        <w:rPr>
          <w:sz w:val="24"/>
          <w:szCs w:val="24"/>
        </w:rPr>
        <w:t>2.9.3                        Alternative paths                                                                         34</w:t>
      </w:r>
    </w:p>
    <w:p w:rsidR="00726766" w:rsidRDefault="00726766">
      <w:pPr>
        <w:spacing w:before="9" w:line="120" w:lineRule="exact"/>
        <w:rPr>
          <w:sz w:val="13"/>
          <w:szCs w:val="13"/>
        </w:rPr>
      </w:pPr>
    </w:p>
    <w:p w:rsidR="00726766" w:rsidRDefault="00DE2E88">
      <w:pPr>
        <w:ind w:left="429"/>
        <w:rPr>
          <w:sz w:val="24"/>
          <w:szCs w:val="24"/>
        </w:rPr>
      </w:pPr>
      <w:r>
        <w:rPr>
          <w:sz w:val="24"/>
          <w:szCs w:val="24"/>
        </w:rPr>
        <w:t>2.10.1                      Flow chart                                                                                   37</w:t>
      </w:r>
    </w:p>
    <w:p w:rsidR="00726766" w:rsidRDefault="00DE2E88">
      <w:pPr>
        <w:spacing w:before="74"/>
        <w:ind w:left="441"/>
        <w:rPr>
          <w:sz w:val="24"/>
          <w:szCs w:val="24"/>
        </w:rPr>
      </w:pPr>
      <w:r>
        <w:rPr>
          <w:position w:val="-6"/>
          <w:sz w:val="24"/>
          <w:szCs w:val="24"/>
        </w:rPr>
        <w:t xml:space="preserve">3.1.1                        </w:t>
      </w:r>
      <w:r>
        <w:rPr>
          <w:sz w:val="24"/>
          <w:szCs w:val="24"/>
        </w:rPr>
        <w:t xml:space="preserve">Optimal path                                                                               </w:t>
      </w:r>
      <w:r>
        <w:rPr>
          <w:color w:val="202020"/>
          <w:position w:val="-6"/>
          <w:sz w:val="24"/>
          <w:szCs w:val="24"/>
        </w:rPr>
        <w:t>41</w:t>
      </w:r>
    </w:p>
    <w:p w:rsidR="00726766" w:rsidRDefault="00DE2E88">
      <w:pPr>
        <w:spacing w:before="77"/>
        <w:ind w:left="441"/>
        <w:rPr>
          <w:sz w:val="24"/>
          <w:szCs w:val="24"/>
        </w:rPr>
      </w:pPr>
      <w:r>
        <w:rPr>
          <w:color w:val="202020"/>
          <w:position w:val="-6"/>
          <w:sz w:val="24"/>
          <w:szCs w:val="24"/>
        </w:rPr>
        <w:t xml:space="preserve">3.1.2                        </w:t>
      </w:r>
      <w:r>
        <w:rPr>
          <w:color w:val="000000"/>
          <w:sz w:val="24"/>
          <w:szCs w:val="24"/>
        </w:rPr>
        <w:t xml:space="preserve">Selection of characteristics point                                               </w:t>
      </w:r>
      <w:r>
        <w:rPr>
          <w:color w:val="000000"/>
          <w:position w:val="-6"/>
          <w:sz w:val="24"/>
          <w:szCs w:val="24"/>
        </w:rPr>
        <w:t>41</w:t>
      </w:r>
    </w:p>
    <w:p w:rsidR="00726766" w:rsidRDefault="00726766">
      <w:pPr>
        <w:spacing w:before="2" w:line="140" w:lineRule="exact"/>
        <w:rPr>
          <w:sz w:val="14"/>
          <w:szCs w:val="14"/>
        </w:rPr>
      </w:pPr>
    </w:p>
    <w:p w:rsidR="00726766" w:rsidRDefault="00DE2E88">
      <w:pPr>
        <w:ind w:left="460"/>
        <w:rPr>
          <w:sz w:val="24"/>
          <w:szCs w:val="24"/>
        </w:rPr>
      </w:pPr>
      <w:r>
        <w:rPr>
          <w:sz w:val="24"/>
          <w:szCs w:val="24"/>
        </w:rPr>
        <w:t>3.1.3                       Vehicle coordinate system                                                          43</w:t>
      </w:r>
    </w:p>
    <w:p w:rsidR="00726766" w:rsidRDefault="00726766">
      <w:pPr>
        <w:spacing w:before="7" w:line="120" w:lineRule="exact"/>
        <w:rPr>
          <w:sz w:val="13"/>
          <w:szCs w:val="13"/>
        </w:rPr>
      </w:pPr>
    </w:p>
    <w:p w:rsidR="00726766" w:rsidRDefault="00DE2E88">
      <w:pPr>
        <w:ind w:left="460"/>
        <w:rPr>
          <w:sz w:val="24"/>
          <w:szCs w:val="24"/>
        </w:rPr>
      </w:pPr>
      <w:r>
        <w:rPr>
          <w:sz w:val="24"/>
          <w:szCs w:val="24"/>
        </w:rPr>
        <w:t>4.1.1                       Block diagram of overload                                                         46</w:t>
      </w:r>
    </w:p>
    <w:p w:rsidR="00726766" w:rsidRDefault="00DE2E88">
      <w:pPr>
        <w:spacing w:before="75"/>
        <w:ind w:left="460"/>
        <w:rPr>
          <w:sz w:val="24"/>
          <w:szCs w:val="24"/>
        </w:rPr>
      </w:pPr>
      <w:r>
        <w:rPr>
          <w:position w:val="-5"/>
          <w:sz w:val="24"/>
          <w:szCs w:val="24"/>
        </w:rPr>
        <w:t xml:space="preserve">4.1.2                       </w:t>
      </w:r>
      <w:r>
        <w:rPr>
          <w:sz w:val="24"/>
          <w:szCs w:val="24"/>
        </w:rPr>
        <w:t xml:space="preserve">Block diagram of optimal path prediction                                 </w:t>
      </w:r>
      <w:r>
        <w:rPr>
          <w:position w:val="-5"/>
          <w:sz w:val="24"/>
          <w:szCs w:val="24"/>
        </w:rPr>
        <w:t>46</w:t>
      </w:r>
    </w:p>
    <w:p w:rsidR="00726766" w:rsidRDefault="00DE2E88">
      <w:pPr>
        <w:spacing w:before="89"/>
        <w:ind w:left="460"/>
        <w:rPr>
          <w:sz w:val="24"/>
          <w:szCs w:val="24"/>
        </w:rPr>
      </w:pPr>
      <w:r>
        <w:rPr>
          <w:position w:val="-5"/>
          <w:sz w:val="24"/>
          <w:szCs w:val="24"/>
        </w:rPr>
        <w:t xml:space="preserve">4.3.1                       </w:t>
      </w:r>
      <w:r>
        <w:rPr>
          <w:sz w:val="24"/>
          <w:szCs w:val="24"/>
        </w:rPr>
        <w:t xml:space="preserve">Use case diagram                                                                       </w:t>
      </w:r>
      <w:r>
        <w:rPr>
          <w:position w:val="-5"/>
          <w:sz w:val="24"/>
          <w:szCs w:val="24"/>
        </w:rPr>
        <w:t>49</w:t>
      </w:r>
    </w:p>
    <w:p w:rsidR="00726766" w:rsidRDefault="00DE2E88">
      <w:pPr>
        <w:spacing w:before="87"/>
        <w:ind w:left="460"/>
        <w:rPr>
          <w:sz w:val="24"/>
          <w:szCs w:val="24"/>
        </w:rPr>
        <w:sectPr w:rsidR="00726766">
          <w:type w:val="continuous"/>
          <w:pgSz w:w="11900" w:h="16860"/>
          <w:pgMar w:top="1100" w:right="580" w:bottom="280" w:left="1340" w:header="720" w:footer="720" w:gutter="0"/>
          <w:cols w:space="720"/>
        </w:sectPr>
      </w:pPr>
      <w:r>
        <w:rPr>
          <w:position w:val="-5"/>
          <w:sz w:val="24"/>
          <w:szCs w:val="24"/>
        </w:rPr>
        <w:t xml:space="preserve">4.4.1                       </w:t>
      </w:r>
      <w:r>
        <w:rPr>
          <w:sz w:val="24"/>
          <w:szCs w:val="24"/>
        </w:rPr>
        <w:t xml:space="preserve">Entity relationship diagram                                                        </w:t>
      </w:r>
      <w:r>
        <w:rPr>
          <w:position w:val="-5"/>
          <w:sz w:val="24"/>
          <w:szCs w:val="24"/>
        </w:rPr>
        <w:t>50</w:t>
      </w:r>
    </w:p>
    <w:p w:rsidR="00726766" w:rsidRDefault="00DE2E88">
      <w:pPr>
        <w:spacing w:before="55"/>
        <w:ind w:left="2883"/>
        <w:rPr>
          <w:sz w:val="28"/>
          <w:szCs w:val="28"/>
        </w:rPr>
      </w:pPr>
      <w:r>
        <w:rPr>
          <w:b/>
          <w:sz w:val="28"/>
          <w:szCs w:val="28"/>
        </w:rPr>
        <w:lastRenderedPageBreak/>
        <w:t>LIST OF ABBREVIATIONS</w:t>
      </w:r>
    </w:p>
    <w:p w:rsidR="00726766" w:rsidRDefault="00726766">
      <w:pPr>
        <w:spacing w:before="7" w:line="180" w:lineRule="exact"/>
        <w:rPr>
          <w:sz w:val="19"/>
          <w:szCs w:val="19"/>
        </w:rPr>
      </w:pPr>
    </w:p>
    <w:p w:rsidR="00726766" w:rsidRDefault="00726766">
      <w:pPr>
        <w:spacing w:line="200" w:lineRule="exact"/>
      </w:pPr>
    </w:p>
    <w:p w:rsidR="00726766" w:rsidRDefault="00DE2E88">
      <w:pPr>
        <w:spacing w:line="359" w:lineRule="auto"/>
        <w:ind w:left="910" w:right="3093"/>
        <w:rPr>
          <w:sz w:val="24"/>
          <w:szCs w:val="24"/>
        </w:rPr>
      </w:pPr>
      <w:r>
        <w:rPr>
          <w:sz w:val="24"/>
          <w:szCs w:val="24"/>
        </w:rPr>
        <w:t>RL                                                Reinforcement Learning DP                                                Dynamic Programming HOT                                             High Occupancy Toll HOV                                            High Occupancy Vehicle LED                                             Light Emitting Diode</w:t>
      </w:r>
    </w:p>
    <w:p w:rsidR="00726766" w:rsidRDefault="00DE2E88">
      <w:pPr>
        <w:spacing w:before="5"/>
        <w:ind w:left="910"/>
        <w:rPr>
          <w:sz w:val="24"/>
          <w:szCs w:val="24"/>
        </w:rPr>
      </w:pPr>
      <w:r>
        <w:rPr>
          <w:sz w:val="24"/>
          <w:szCs w:val="24"/>
        </w:rPr>
        <w:t>CNN                                            Convolutional Neural Network</w:t>
      </w:r>
    </w:p>
    <w:p w:rsidR="00726766" w:rsidRDefault="00726766">
      <w:pPr>
        <w:spacing w:before="5" w:line="120" w:lineRule="exact"/>
        <w:rPr>
          <w:sz w:val="12"/>
          <w:szCs w:val="12"/>
        </w:rPr>
      </w:pPr>
    </w:p>
    <w:p w:rsidR="00726766" w:rsidRDefault="007F0369">
      <w:pPr>
        <w:ind w:left="910"/>
        <w:rPr>
          <w:sz w:val="24"/>
          <w:szCs w:val="24"/>
        </w:rPr>
      </w:pPr>
      <w:r>
        <w:pict>
          <v:shape id="_x0000_s1026" type="#_x0000_t75" style="position:absolute;left:0;text-align:left;margin-left:545.4pt;margin-top:777.5pt;width:16.8pt;height:15.25pt;z-index:-251647488;mso-position-horizontal-relative:page;mso-position-vertical-relative:page">
            <v:imagedata r:id="rId25" o:title=""/>
            <w10:wrap anchorx="page" anchory="page"/>
          </v:shape>
        </w:pict>
      </w:r>
      <w:r w:rsidR="00DE2E88">
        <w:rPr>
          <w:sz w:val="24"/>
          <w:szCs w:val="24"/>
        </w:rPr>
        <w:t>RPN                                             Region Proposal Network</w:t>
      </w:r>
    </w:p>
    <w:sectPr w:rsidR="00726766">
      <w:footerReference w:type="default" r:id="rId26"/>
      <w:pgSz w:w="11900" w:h="16860"/>
      <w:pgMar w:top="1120" w:right="580" w:bottom="280" w:left="1680" w:header="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0369" w:rsidRDefault="007F0369">
      <w:r>
        <w:separator/>
      </w:r>
    </w:p>
  </w:endnote>
  <w:endnote w:type="continuationSeparator" w:id="0">
    <w:p w:rsidR="007F0369" w:rsidRDefault="007F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F0369">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547.7pt;margin-top:777.35pt;width:14.5pt;height:15.7pt;z-index:-251661312;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53" type="#_x0000_t202" style="position:absolute;margin-left:548.85pt;margin-top:779.05pt;width:8.7pt;height:14pt;z-index:-251660288;mso-position-horizontal-relative:page;mso-position-vertical-relative:page" filled="f" stroked="f">
          <v:textbox inset="0,0,0,0">
            <w:txbxContent>
              <w:p w:rsidR="00726766" w:rsidRDefault="00DE2E88">
                <w:pPr>
                  <w:spacing w:line="260" w:lineRule="exact"/>
                  <w:ind w:left="20" w:right="-36"/>
                  <w:rPr>
                    <w:sz w:val="24"/>
                    <w:szCs w:val="24"/>
                  </w:rPr>
                </w:pPr>
                <w:r>
                  <w:rPr>
                    <w:sz w:val="24"/>
                    <w:szCs w:val="24"/>
                  </w:rP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26766">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F0369">
    <w:pPr>
      <w:spacing w:line="200" w:lineRule="exact"/>
    </w:pPr>
    <w:r>
      <w:pict>
        <v:shapetype id="_x0000_t202" coordsize="21600,21600" o:spt="202" path="m,l,21600r21600,l21600,xe">
          <v:stroke joinstyle="miter"/>
          <v:path gradientshapeok="t" o:connecttype="rect"/>
        </v:shapetype>
        <v:shape id="_x0000_s2052" type="#_x0000_t202" style="position:absolute;margin-left:547.85pt;margin-top:779.05pt;width:13.4pt;height:14pt;z-index:-251659264;mso-position-horizontal-relative:page;mso-position-vertical-relative:page" filled="f" stroked="f">
          <v:textbox inset="0,0,0,0">
            <w:txbxContent>
              <w:p w:rsidR="00726766" w:rsidRDefault="00DE2E88">
                <w:pPr>
                  <w:spacing w:line="260" w:lineRule="exact"/>
                  <w:ind w:left="40"/>
                  <w:rPr>
                    <w:sz w:val="24"/>
                    <w:szCs w:val="24"/>
                  </w:rPr>
                </w:pPr>
                <w:r>
                  <w:fldChar w:fldCharType="begin"/>
                </w:r>
                <w:r>
                  <w:rPr>
                    <w:sz w:val="24"/>
                    <w:szCs w:val="24"/>
                  </w:rPr>
                  <w:instrText xml:space="preserve"> PAGE </w:instrText>
                </w:r>
                <w:r>
                  <w:fldChar w:fldCharType="separate"/>
                </w:r>
                <w:r>
                  <w:t>iv</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F0369">
    <w:pPr>
      <w:spacing w:line="200" w:lineRule="exact"/>
    </w:pPr>
    <w:r>
      <w:pict>
        <v:shapetype id="_x0000_t202" coordsize="21600,21600" o:spt="202" path="m,l,21600r21600,l21600,xe">
          <v:stroke joinstyle="miter"/>
          <v:path gradientshapeok="t" o:connecttype="rect"/>
        </v:shapetype>
        <v:shape id="_x0000_s2051" type="#_x0000_t202" style="position:absolute;margin-left:539.25pt;margin-top:775.1pt;width:14.65pt;height:14pt;z-index:-251658240;mso-position-horizontal-relative:page;mso-position-vertical-relative:page" filled="f" stroked="f">
          <v:textbox inset="0,0,0,0">
            <w:txbxContent>
              <w:p w:rsidR="00726766" w:rsidRDefault="00DE2E88">
                <w:pPr>
                  <w:spacing w:line="260" w:lineRule="exact"/>
                  <w:ind w:left="20" w:right="-36"/>
                  <w:rPr>
                    <w:sz w:val="24"/>
                    <w:szCs w:val="24"/>
                  </w:rPr>
                </w:pPr>
                <w:r>
                  <w:rPr>
                    <w:sz w:val="24"/>
                    <w:szCs w:val="24"/>
                  </w:rPr>
                  <w:t>vii</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26766">
    <w:pPr>
      <w:spacing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26766">
    <w:pPr>
      <w:spacing w:line="0" w:lineRule="atLeast"/>
      <w:rPr>
        <w:sz w:val="0"/>
        <w:szCs w:val="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F0369">
    <w:pPr>
      <w:spacing w:line="200" w:lineRule="exact"/>
    </w:pPr>
    <w:r>
      <w:pict>
        <v:shapetype id="_x0000_t202" coordsize="21600,21600" o:spt="202" path="m,l,21600r21600,l21600,xe">
          <v:stroke joinstyle="miter"/>
          <v:path gradientshapeok="t" o:connecttype="rect"/>
        </v:shapetype>
        <v:shape id="_x0000_s2050" type="#_x0000_t202" style="position:absolute;margin-left:549.05pt;margin-top:773.05pt;width:13.6pt;height:18.55pt;z-index:-251657216;mso-position-horizontal-relative:page;mso-position-vertical-relative:page" filled="f" stroked="f">
          <v:textbox inset="0,0,0,0">
            <w:txbxContent>
              <w:p w:rsidR="00726766" w:rsidRDefault="00DE2E88">
                <w:pPr>
                  <w:spacing w:before="80"/>
                  <w:ind w:left="40"/>
                  <w:rPr>
                    <w:sz w:val="24"/>
                    <w:szCs w:val="24"/>
                  </w:rPr>
                </w:pPr>
                <w:r>
                  <w:fldChar w:fldCharType="begin"/>
                </w:r>
                <w:r>
                  <w:rPr>
                    <w:sz w:val="24"/>
                    <w:szCs w:val="24"/>
                  </w:rPr>
                  <w:instrText xml:space="preserve"> PAGE </w:instrText>
                </w:r>
                <w:r>
                  <w:fldChar w:fldCharType="separate"/>
                </w:r>
                <w:r>
                  <w:t>x</w:t>
                </w:r>
                <w:proofErr w:type="spellStart"/>
                <w:r>
                  <w:t>i</w:t>
                </w:r>
                <w:proofErr w:type="spellEnd"/>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26766" w:rsidRDefault="007F0369">
    <w:pPr>
      <w:spacing w:line="200" w:lineRule="exact"/>
    </w:pPr>
    <w:r>
      <w:pict>
        <v:shapetype id="_x0000_t202" coordsize="21600,21600" o:spt="202" path="m,l,21600r21600,l21600,xe">
          <v:stroke joinstyle="miter"/>
          <v:path gradientshapeok="t" o:connecttype="rect"/>
        </v:shapetype>
        <v:shape id="_x0000_s2049" type="#_x0000_t202" style="position:absolute;margin-left:546.55pt;margin-top:778.7pt;width:14.8pt;height:14pt;z-index:-251656192;mso-position-horizontal-relative:page;mso-position-vertical-relative:page" filled="f" stroked="f">
          <v:textbox inset="0,0,0,0">
            <w:txbxContent>
              <w:p w:rsidR="00726766" w:rsidRDefault="00DE2E88">
                <w:pPr>
                  <w:spacing w:line="260" w:lineRule="exact"/>
                  <w:ind w:left="20" w:right="-36"/>
                  <w:rPr>
                    <w:sz w:val="24"/>
                    <w:szCs w:val="24"/>
                  </w:rPr>
                </w:pPr>
                <w:r>
                  <w:rPr>
                    <w:sz w:val="24"/>
                    <w:szCs w:val="24"/>
                  </w:rPr>
                  <w:t>xii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0369" w:rsidRDefault="007F0369">
      <w:r>
        <w:separator/>
      </w:r>
    </w:p>
  </w:footnote>
  <w:footnote w:type="continuationSeparator" w:id="0">
    <w:p w:rsidR="007F0369" w:rsidRDefault="007F0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270E5"/>
    <w:multiLevelType w:val="multilevel"/>
    <w:tmpl w:val="7D1871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766"/>
    <w:rsid w:val="00192C40"/>
    <w:rsid w:val="0067556B"/>
    <w:rsid w:val="00726766"/>
    <w:rsid w:val="007F0369"/>
    <w:rsid w:val="00DE2E88"/>
    <w:rsid w:val="00EB0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2097AB4C-6B74-417E-8C0C-F292064C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6.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JESTAJOSE</dc:creator>
  <cp:lastModifiedBy>jestajose398@gmail.com</cp:lastModifiedBy>
  <cp:revision>2</cp:revision>
  <dcterms:created xsi:type="dcterms:W3CDTF">2020-06-05T03:39:00Z</dcterms:created>
  <dcterms:modified xsi:type="dcterms:W3CDTF">2020-06-05T03:39:00Z</dcterms:modified>
</cp:coreProperties>
</file>